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423F36" w14:textId="1AB0D844" w:rsidR="001702C1" w:rsidRDefault="0026736C" w:rsidP="00ED01EB">
      <w:pPr>
        <w:pStyle w:val="divname"/>
        <w:spacing w:before="1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Abel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42"/>
          <w:szCs w:val="42"/>
        </w:rPr>
        <w:t>Beyene</w:t>
      </w:r>
    </w:p>
    <w:p w14:paraId="127FB331" w14:textId="77777777" w:rsidR="001702C1" w:rsidRDefault="0026736C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480A1799" w14:textId="3F6E51D2" w:rsidR="001702C1" w:rsidRDefault="0026736C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18"/>
          <w:szCs w:val="18"/>
        </w:rPr>
        <w:t>London, ub13lx | +44 7</w:t>
      </w:r>
      <w:r w:rsidR="00E96D0E">
        <w:rPr>
          <w:rStyle w:val="span"/>
          <w:rFonts w:ascii="Arial" w:eastAsia="Arial" w:hAnsi="Arial" w:cs="Arial"/>
          <w:sz w:val="18"/>
          <w:szCs w:val="18"/>
        </w:rPr>
        <w:t>908236216</w:t>
      </w:r>
      <w:r>
        <w:rPr>
          <w:rStyle w:val="span"/>
          <w:rFonts w:ascii="Arial" w:eastAsia="Arial" w:hAnsi="Arial" w:cs="Arial"/>
          <w:sz w:val="18"/>
          <w:szCs w:val="18"/>
        </w:rPr>
        <w:t> |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Abelbeyene2015@gmail.com </w:t>
      </w:r>
    </w:p>
    <w:p w14:paraId="46381648" w14:textId="77777777" w:rsidR="001702C1" w:rsidRDefault="0026736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70BBAFDB" w14:textId="45E33989" w:rsidR="001702C1" w:rsidRDefault="0026736C">
      <w:pPr>
        <w:pStyle w:val="p"/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 a highly motivated and detail-oriented professional with a passion for business administration and customer service, I possess a diverse range of skills and experience that make me an asset to any </w:t>
      </w:r>
      <w:r w:rsidR="00E32C94">
        <w:rPr>
          <w:rFonts w:ascii="Arial" w:eastAsia="Arial" w:hAnsi="Arial" w:cs="Arial"/>
          <w:sz w:val="20"/>
          <w:szCs w:val="20"/>
        </w:rPr>
        <w:t>organization</w:t>
      </w:r>
      <w:r>
        <w:rPr>
          <w:rFonts w:ascii="Arial" w:eastAsia="Arial" w:hAnsi="Arial" w:cs="Arial"/>
          <w:sz w:val="20"/>
          <w:szCs w:val="20"/>
        </w:rPr>
        <w:t xml:space="preserve">. With a proven track record of success in managing administrative tasks and providing exceptional customer service, I am confident in my ability to excel in a variety of roles within the business sector. My background includes extensive experience in managing a wide range of administrative tasks, such as coordinating schedules, managing budgets, and maintaining accurate records. Additionally, I have a strong understanding of financial analysis and budgeting, which has allowed me to make informed decisions and contribute to the success of numerous projects. In terms of customer service, I have a natural ability to build strong relationships with clients and </w:t>
      </w:r>
      <w:r w:rsidR="00E32C94">
        <w:rPr>
          <w:rFonts w:ascii="Arial" w:eastAsia="Arial" w:hAnsi="Arial" w:cs="Arial"/>
          <w:sz w:val="20"/>
          <w:szCs w:val="20"/>
        </w:rPr>
        <w:t>customers.</w:t>
      </w:r>
    </w:p>
    <w:p w14:paraId="6B564D62" w14:textId="77777777" w:rsidR="001702C1" w:rsidRDefault="0026736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68E386EF" w14:textId="776D6561" w:rsidR="001702C1" w:rsidRDefault="0026736C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Customer Delivery Driver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bookmarkStart w:id="0" w:name="_Hlk170572016"/>
      <w:r>
        <w:rPr>
          <w:rStyle w:val="spanjobdates"/>
          <w:rFonts w:ascii="Arial" w:eastAsia="Arial" w:hAnsi="Arial" w:cs="Arial"/>
          <w:sz w:val="20"/>
          <w:szCs w:val="20"/>
        </w:rPr>
        <w:t>0</w:t>
      </w:r>
      <w:r w:rsidR="00D75482">
        <w:rPr>
          <w:rStyle w:val="spanjobdates"/>
          <w:rFonts w:ascii="Arial" w:eastAsia="Arial" w:hAnsi="Arial" w:cs="Arial"/>
          <w:sz w:val="20"/>
          <w:szCs w:val="20"/>
        </w:rPr>
        <w:t>7</w:t>
      </w:r>
      <w:r>
        <w:rPr>
          <w:rStyle w:val="spanjobdates"/>
          <w:rFonts w:ascii="Arial" w:eastAsia="Arial" w:hAnsi="Arial" w:cs="Arial"/>
          <w:sz w:val="20"/>
          <w:szCs w:val="20"/>
        </w:rPr>
        <w:t>/202</w:t>
      </w:r>
      <w:r w:rsidR="00D75482">
        <w:rPr>
          <w:rStyle w:val="spanjobdates"/>
          <w:rFonts w:ascii="Arial" w:eastAsia="Arial" w:hAnsi="Arial" w:cs="Arial"/>
          <w:sz w:val="20"/>
          <w:szCs w:val="20"/>
        </w:rPr>
        <w:t>2</w:t>
      </w:r>
      <w:r>
        <w:rPr>
          <w:rStyle w:val="spanjobdates"/>
          <w:rFonts w:ascii="Arial" w:eastAsia="Arial" w:hAnsi="Arial" w:cs="Arial"/>
          <w:sz w:val="20"/>
          <w:szCs w:val="20"/>
        </w:rPr>
        <w:t xml:space="preserve"> </w:t>
      </w:r>
      <w:bookmarkEnd w:id="0"/>
      <w:r>
        <w:rPr>
          <w:rStyle w:val="spanjobdates"/>
          <w:rFonts w:ascii="Arial" w:eastAsia="Arial" w:hAnsi="Arial" w:cs="Arial"/>
          <w:sz w:val="20"/>
          <w:szCs w:val="20"/>
        </w:rPr>
        <w:t xml:space="preserve">to </w:t>
      </w:r>
      <w:r w:rsidR="00BA29B6">
        <w:rPr>
          <w:rStyle w:val="spanjobdates"/>
          <w:rFonts w:ascii="Arial" w:eastAsia="Arial" w:hAnsi="Arial" w:cs="Arial"/>
          <w:sz w:val="20"/>
          <w:szCs w:val="20"/>
        </w:rPr>
        <w:t>12/2024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BBC7309" w14:textId="77777777" w:rsidR="001702C1" w:rsidRDefault="0026736C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Tesco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 xml:space="preserve">Greenford </w:t>
      </w:r>
    </w:p>
    <w:p w14:paraId="079615E9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Obtained signatures, took pictures or scanned goods during deliveries following company guidelines.</w:t>
      </w:r>
    </w:p>
    <w:p w14:paraId="23D34604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Kept within delivery schedule times by following designated routes, effectively planning alternative routes during road closures or delays.</w:t>
      </w:r>
    </w:p>
    <w:p w14:paraId="7B31CE08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Cultivated excellent first impression and maintained client relationships by delivering service with a smile.</w:t>
      </w:r>
    </w:p>
    <w:p w14:paraId="40BA0D28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Conducted regular vehicle assessments, ensuring vehicles were roadworthy and safe.</w:t>
      </w:r>
    </w:p>
    <w:p w14:paraId="3C9781F0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Maintained regular communications with route dispatchers, updating on locations, delays if necessary and route changes.</w:t>
      </w:r>
    </w:p>
    <w:p w14:paraId="1B6095D4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Reviewed orders before starting journeys, ensuring delivery loads matched purchase order specifications.</w:t>
      </w:r>
    </w:p>
    <w:p w14:paraId="63609DFC" w14:textId="77777777" w:rsidR="001702C1" w:rsidRDefault="0026736C">
      <w:pPr>
        <w:pStyle w:val="ulli"/>
        <w:numPr>
          <w:ilvl w:val="0"/>
          <w:numId w:val="1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Maintained excellent customer satisfaction by delivering high-quality customer service and dealing with all matters appropriately.</w:t>
      </w:r>
    </w:p>
    <w:p w14:paraId="13648652" w14:textId="77777777" w:rsidR="00E25F01" w:rsidRDefault="0026736C" w:rsidP="00E25F01">
      <w:pPr>
        <w:pStyle w:val="divdocumentsinglecolumn"/>
        <w:rPr>
          <w:rStyle w:val="singlecolumnspanpaddedlinenth-child1"/>
          <w:rFonts w:ascii="Arial" w:eastAsia="Arial" w:hAnsi="Arial" w:cs="Arial"/>
          <w:b/>
          <w:bCs/>
          <w:sz w:val="20"/>
          <w:szCs w:val="20"/>
        </w:rPr>
      </w:pPr>
      <w:r w:rsidRPr="00424681">
        <w:rPr>
          <w:rStyle w:val="singlecolumnspanpaddedlinenth-child1"/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7E441F5" w14:textId="27459FBD" w:rsidR="00E25F01" w:rsidRPr="00E25F01" w:rsidRDefault="00E25F01" w:rsidP="00E25F01">
      <w:pPr>
        <w:pStyle w:val="divdocumentsinglecolumn"/>
        <w:rPr>
          <w:rFonts w:ascii="Arial" w:eastAsia="Arial" w:hAnsi="Arial" w:cs="Arial"/>
          <w:b/>
          <w:bCs/>
          <w:sz w:val="20"/>
          <w:szCs w:val="20"/>
        </w:rPr>
      </w:pPr>
      <w:r w:rsidRPr="00E25F01">
        <w:rPr>
          <w:rFonts w:ascii="Arial" w:eastAsia="Arial" w:hAnsi="Arial" w:cs="Arial"/>
          <w:b/>
          <w:bCs/>
          <w:sz w:val="20"/>
          <w:szCs w:val="20"/>
        </w:rPr>
        <w:t>Corporate recruitment consultant                                                                                                07/2020 to 07/2022</w:t>
      </w:r>
    </w:p>
    <w:p w14:paraId="0AC3441A" w14:textId="49A5AABF" w:rsidR="00E25F01" w:rsidRPr="00E25F01" w:rsidRDefault="00F861EC" w:rsidP="00E25F01">
      <w:pPr>
        <w:pStyle w:val="divdocumentsinglecolumn"/>
        <w:tabs>
          <w:tab w:val="left" w:pos="8595"/>
        </w:tabs>
        <w:rPr>
          <w:rFonts w:ascii="Arial" w:eastAsia="Arial" w:hAnsi="Arial" w:cs="Arial"/>
          <w:b/>
          <w:bCs/>
          <w:sz w:val="20"/>
          <w:szCs w:val="20"/>
        </w:rPr>
      </w:pPr>
      <w:r w:rsidRPr="00F861EC">
        <w:rPr>
          <w:rFonts w:ascii="Arial" w:eastAsia="Arial" w:hAnsi="Arial" w:cs="Arial"/>
          <w:b/>
          <w:bCs/>
          <w:sz w:val="20"/>
          <w:szCs w:val="20"/>
        </w:rPr>
        <w:t>CRG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(Corporate recruitment group)</w:t>
      </w:r>
      <w:r w:rsidR="00E25F01" w:rsidRPr="00E25F01">
        <w:rPr>
          <w:rFonts w:ascii="Arial" w:eastAsia="Arial" w:hAnsi="Arial" w:cs="Arial"/>
          <w:sz w:val="20"/>
          <w:szCs w:val="20"/>
        </w:rPr>
        <w:tab/>
        <w:t xml:space="preserve">               </w:t>
      </w:r>
      <w:r w:rsidR="00E25F01" w:rsidRPr="00E25F01">
        <w:rPr>
          <w:rFonts w:ascii="Arial" w:eastAsia="Arial" w:hAnsi="Arial" w:cs="Arial"/>
          <w:b/>
          <w:bCs/>
          <w:sz w:val="20"/>
          <w:szCs w:val="20"/>
        </w:rPr>
        <w:t>Remote</w:t>
      </w:r>
    </w:p>
    <w:p w14:paraId="001842BC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Recruited for concierge, janitors, building managers, estate development managers, and similar roles.</w:t>
      </w:r>
    </w:p>
    <w:p w14:paraId="3DC4DCFF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Sourced and screened candidates using Bullhorn CRM and LinkedIn Recruiter.</w:t>
      </w:r>
    </w:p>
    <w:p w14:paraId="445EED0B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Managed job postings and applications via Zoho Recruit ATS.</w:t>
      </w:r>
    </w:p>
    <w:p w14:paraId="08B88E46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Conducted pre-employment screenings and assessments with HireVue.</w:t>
      </w:r>
    </w:p>
    <w:p w14:paraId="2B36CDA7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Scheduled and coordinated interviews using Microsoft Outlook and Teams.</w:t>
      </w:r>
    </w:p>
    <w:p w14:paraId="707C3850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Ensured compliance with GDPR and employment laws through data protection tools.</w:t>
      </w:r>
    </w:p>
    <w:p w14:paraId="68893B30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Developed strong client relationships and provided tailored recruitment solutions.</w:t>
      </w:r>
    </w:p>
    <w:p w14:paraId="73B09074" w14:textId="77777777" w:rsidR="00E25F01" w:rsidRPr="00E25F01" w:rsidRDefault="00E25F01" w:rsidP="00E25F01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Reduced time-to-hire by 25% through process optimization.</w:t>
      </w:r>
    </w:p>
    <w:p w14:paraId="3F0C03D7" w14:textId="6E88699D" w:rsidR="00EF4CF4" w:rsidRDefault="00E25F01" w:rsidP="00DF643B">
      <w:pPr>
        <w:pStyle w:val="divdocumentsinglecolumn"/>
        <w:numPr>
          <w:ilvl w:val="0"/>
          <w:numId w:val="10"/>
        </w:numPr>
        <w:rPr>
          <w:rFonts w:ascii="Arial" w:eastAsia="Arial" w:hAnsi="Arial" w:cs="Arial"/>
          <w:sz w:val="20"/>
          <w:szCs w:val="20"/>
        </w:rPr>
      </w:pPr>
      <w:r w:rsidRPr="00E25F01">
        <w:rPr>
          <w:rFonts w:ascii="Arial" w:eastAsia="Arial" w:hAnsi="Arial" w:cs="Arial"/>
          <w:sz w:val="20"/>
          <w:szCs w:val="20"/>
        </w:rPr>
        <w:t>Provided training and mentorship to junior recruitment consultants.</w:t>
      </w:r>
    </w:p>
    <w:p w14:paraId="601CE5BA" w14:textId="77777777" w:rsidR="00DE5AA1" w:rsidRPr="00DF643B" w:rsidRDefault="00DE5AA1" w:rsidP="00DE5AA1">
      <w:pPr>
        <w:pStyle w:val="divdocumentsinglecolumn"/>
        <w:ind w:left="720"/>
        <w:rPr>
          <w:rStyle w:val="singlecolumnspanpaddedlinenth-child1"/>
          <w:rFonts w:ascii="Arial" w:eastAsia="Arial" w:hAnsi="Arial" w:cs="Arial"/>
          <w:sz w:val="20"/>
          <w:szCs w:val="20"/>
        </w:rPr>
      </w:pPr>
    </w:p>
    <w:p w14:paraId="12590FC1" w14:textId="68086157" w:rsidR="001702C1" w:rsidRDefault="0026736C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Driver/Courier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03/2018 to 02/202</w:t>
      </w:r>
      <w:r w:rsidR="00D75482">
        <w:rPr>
          <w:rStyle w:val="spanjobdates"/>
          <w:rFonts w:ascii="Arial" w:eastAsia="Arial" w:hAnsi="Arial" w:cs="Arial"/>
          <w:sz w:val="20"/>
          <w:szCs w:val="20"/>
        </w:rPr>
        <w:t>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DBE2671" w14:textId="77777777" w:rsidR="001702C1" w:rsidRDefault="0026736C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Yodel &amp; DPD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Hayes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2D5BA43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Delivered important documents and packages to required destinations</w:t>
      </w:r>
    </w:p>
    <w:p w14:paraId="5C573D88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Ensured that all deliveries have been signed and delivered to the correct recipient</w:t>
      </w:r>
    </w:p>
    <w:p w14:paraId="19E07628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Perform preventative and regular maintenance on vehicle</w:t>
      </w:r>
    </w:p>
    <w:p w14:paraId="5321AEA7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Keeping an accurate record of deliveries and customer authorization and ensure all documentation is submitted to management on time</w:t>
      </w:r>
    </w:p>
    <w:p w14:paraId="4E361981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Properly uses and maintains delivery equipment, including handheld scanner</w:t>
      </w:r>
    </w:p>
    <w:p w14:paraId="0C7D45BB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Keeping fit lifting heavy products or parcels</w:t>
      </w:r>
    </w:p>
    <w:p w14:paraId="3CE8BE92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Drive safely and followed all laws and rules of driving to maintain a safe and healthy work environment</w:t>
      </w:r>
    </w:p>
    <w:p w14:paraId="47E3C440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Keeping my vehicle clean and ensure it is well-maintained, has fuel, oil and is ready to drive</w:t>
      </w:r>
    </w:p>
    <w:p w14:paraId="07ECA398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Communication with customers by phone to update them of time of deliveries if there have been issues or changes to their estimated time of arrival</w:t>
      </w:r>
    </w:p>
    <w:p w14:paraId="1C4CB79E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Follow pre-planned route accurately without deviation from set course</w:t>
      </w:r>
    </w:p>
    <w:p w14:paraId="462CE11E" w14:textId="77777777" w:rsidR="001702C1" w:rsidRDefault="0026736C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 communication with management to be informed of any change of delivery, route or schedule Inform management of any obstructions to making safe, efficient deliveries on time.</w:t>
      </w:r>
    </w:p>
    <w:p w14:paraId="5F0515DA" w14:textId="77777777" w:rsidR="000F2E36" w:rsidRDefault="000F2E36" w:rsidP="000F2E36">
      <w:pPr>
        <w:pStyle w:val="ulli"/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</w:p>
    <w:p w14:paraId="45BF5751" w14:textId="77777777" w:rsidR="000F2E36" w:rsidRDefault="000F2E36" w:rsidP="000F2E36">
      <w:pPr>
        <w:pStyle w:val="ulli"/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</w:p>
    <w:p w14:paraId="42C528FF" w14:textId="77777777" w:rsidR="001702C1" w:rsidRDefault="0026736C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lastRenderedPageBreak/>
        <w:t>Operative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02/2017 to 03/2018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0C28419" w14:textId="77777777" w:rsidR="001702C1" w:rsidRDefault="0026736C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DELIFRANCE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London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152752B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To manage and work the operation within your daily area of responsibility, working as a team player of warehouse members</w:t>
      </w:r>
    </w:p>
    <w:p w14:paraId="3365D467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Be responsible for achieving operational targets, goals and contractual KPI's, for the purpose of ensuring the provision of an effective and efficient quality service to the particular client</w:t>
      </w:r>
    </w:p>
    <w:p w14:paraId="64924ED4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To manage and motivate the team by giving direction and leadership monitoring performance to ensure the unit achieves high performance levels</w:t>
      </w:r>
    </w:p>
    <w:p w14:paraId="5BE70BEE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To ensure operational targets are met on a daily, weekly and monthly basis</w:t>
      </w:r>
    </w:p>
    <w:p w14:paraId="49C19F66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To provide accurate daily information to enable an effective handover</w:t>
      </w:r>
    </w:p>
    <w:p w14:paraId="240CE226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Proactively encourage a positive and constructive relationship on site with the union and union representatives</w:t>
      </w:r>
    </w:p>
    <w:p w14:paraId="1D4C9A55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Ensure warehouse compliance with health and safety regulations</w:t>
      </w:r>
    </w:p>
    <w:p w14:paraId="1EC97025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Ensure any disciplinary action is carried out following company procedures and aim to resolve grievances on a day-to-day basis by leading by example</w:t>
      </w:r>
    </w:p>
    <w:p w14:paraId="30DFF6F0" w14:textId="77777777" w:rsidR="001702C1" w:rsidRDefault="0026736C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Undertake such duties as may be reasonably required for the effective operation of the function and department</w:t>
      </w:r>
    </w:p>
    <w:p w14:paraId="1B111135" w14:textId="77777777" w:rsidR="001702C1" w:rsidRDefault="0026736C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Controller/Despatcher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05/2014 to 04/2017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8CDE4AF" w14:textId="77777777" w:rsidR="001702C1" w:rsidRDefault="0026736C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Candy Cars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London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DCB03E4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Greeted customers on phone and resolved their queries</w:t>
      </w:r>
    </w:p>
    <w:p w14:paraId="4060EE1C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Coordinated with cab driver and ensured location is reached as per scheduled time</w:t>
      </w:r>
    </w:p>
    <w:p w14:paraId="619B8F6C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Supervised working of cab drivers and completed required paperwork</w:t>
      </w:r>
    </w:p>
    <w:p w14:paraId="27DA079D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Provide feedback to management and resolved various customer &amp; driver concerns</w:t>
      </w:r>
    </w:p>
    <w:p w14:paraId="7262E2A8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Trained new employees in cab dispatching processes</w:t>
      </w:r>
    </w:p>
    <w:p w14:paraId="569E31F4" w14:textId="77777777" w:rsidR="001702C1" w:rsidRDefault="0026736C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Scheduled pick-ups and drop offs and ensured regular airport runs.</w:t>
      </w:r>
    </w:p>
    <w:p w14:paraId="0DEF3F47" w14:textId="77777777" w:rsidR="001702C1" w:rsidRDefault="0026736C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Assistant Manager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05/2014 to 04/2017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E5B2DE8" w14:textId="21AC72DD" w:rsidR="001702C1" w:rsidRDefault="00E32C94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 xml:space="preserve">Dial-a-crate &amp; </w:t>
      </w:r>
      <w:proofErr w:type="spellStart"/>
      <w:r>
        <w:rPr>
          <w:rStyle w:val="spancompanyname"/>
          <w:rFonts w:ascii="Arial" w:eastAsia="Arial" w:hAnsi="Arial" w:cs="Arial"/>
          <w:sz w:val="20"/>
          <w:szCs w:val="20"/>
        </w:rPr>
        <w:t>Bagel’n’shake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London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AFCF013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Responsible for managing a team of staff in the bagel shop</w:t>
      </w:r>
    </w:p>
    <w:p w14:paraId="5492FE17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employee time sheets and handled requests for time off</w:t>
      </w:r>
    </w:p>
    <w:p w14:paraId="262A957E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Interviewing new staff and determining their suitability</w:t>
      </w:r>
    </w:p>
    <w:p w14:paraId="4AB5D425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Motivate staff to work to their best ability and discover new skills</w:t>
      </w:r>
    </w:p>
    <w:p w14:paraId="3C987352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Held regular staff meetings and briefings</w:t>
      </w:r>
    </w:p>
    <w:p w14:paraId="3F8CEF80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Liaised with customers and suppliers on a daily basis</w:t>
      </w:r>
    </w:p>
    <w:p w14:paraId="1CCCCBC2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Responsible for Cash management, ordering stock and stock control</w:t>
      </w:r>
    </w:p>
    <w:p w14:paraId="77B1852D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Maintaining the high standards of the coffee shop</w:t>
      </w:r>
    </w:p>
    <w:p w14:paraId="704EF5EC" w14:textId="77777777" w:rsidR="001702C1" w:rsidRDefault="0026736C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Maintaining and updating web-content</w:t>
      </w:r>
    </w:p>
    <w:p w14:paraId="203D5233" w14:textId="77777777" w:rsidR="001702C1" w:rsidRDefault="0026736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53"/>
        <w:gridCol w:w="5153"/>
      </w:tblGrid>
      <w:tr w:rsidR="001702C1" w14:paraId="6AA0DD26" w14:textId="77777777"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744EB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Word</w:t>
            </w:r>
          </w:p>
          <w:p w14:paraId="3F6BD5C5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Office</w:t>
            </w:r>
          </w:p>
          <w:p w14:paraId="26F4BDB6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  <w:p w14:paraId="161EAC1D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Driver</w:t>
            </w:r>
          </w:p>
          <w:p w14:paraId="31BD8278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Fast learner</w:t>
            </w:r>
          </w:p>
          <w:p w14:paraId="4E42F655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Service Skills</w:t>
            </w:r>
          </w:p>
          <w:p w14:paraId="79F0F251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Office operation management</w:t>
            </w:r>
          </w:p>
          <w:p w14:paraId="2B8D0CA8" w14:textId="77777777" w:rsidR="001702C1" w:rsidRDefault="0026736C">
            <w:pPr>
              <w:pStyle w:val="ulli"/>
              <w:numPr>
                <w:ilvl w:val="0"/>
                <w:numId w:val="7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External communication management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B4CFD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Excel</w:t>
            </w:r>
          </w:p>
          <w:p w14:paraId="61357C72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 improvement</w:t>
            </w:r>
          </w:p>
          <w:p w14:paraId="5BF408E3" w14:textId="13F03BC9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Multitasking and </w:t>
            </w:r>
            <w:r w:rsidR="00E32C94">
              <w:rPr>
                <w:rFonts w:ascii="Arial" w:eastAsia="Arial" w:hAnsi="Arial" w:cs="Arial"/>
                <w:sz w:val="20"/>
                <w:szCs w:val="20"/>
              </w:rPr>
              <w:t>prioritization</w:t>
            </w:r>
          </w:p>
          <w:p w14:paraId="3C05E6C0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Administrative operations</w:t>
            </w:r>
          </w:p>
          <w:p w14:paraId="49721802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service orientation</w:t>
            </w:r>
          </w:p>
          <w:p w14:paraId="390FF0C6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Resource management</w:t>
            </w:r>
          </w:p>
          <w:p w14:paraId="5C805CE3" w14:textId="77777777" w:rsidR="001702C1" w:rsidRDefault="0026736C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Documentation and reporting</w:t>
            </w:r>
          </w:p>
          <w:p w14:paraId="3394B2EC" w14:textId="50794F94" w:rsidR="00E32C94" w:rsidRDefault="00E32C94">
            <w:pPr>
              <w:pStyle w:val="ulli"/>
              <w:numPr>
                <w:ilvl w:val="0"/>
                <w:numId w:val="8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Intercultural mediation</w:t>
            </w:r>
          </w:p>
        </w:tc>
      </w:tr>
    </w:tbl>
    <w:p w14:paraId="3850FDB5" w14:textId="77777777" w:rsidR="001702C1" w:rsidRDefault="0026736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1621C8BF" w14:textId="77777777" w:rsidR="001702C1" w:rsidRDefault="0026736C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Bachelor's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Business studies with Marketing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July 2016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291EFF82" w14:textId="77777777" w:rsidR="001702C1" w:rsidRDefault="0026736C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WEST LONDON UNIVERSITY, E HIGH SCHOOL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 xml:space="preserve">London </w:t>
      </w:r>
    </w:p>
    <w:p w14:paraId="253CF9F1" w14:textId="77777777" w:rsidR="001702C1" w:rsidRDefault="0026736C">
      <w:pPr>
        <w:pStyle w:val="p"/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Twyford C of E College</w:t>
      </w:r>
    </w:p>
    <w:p w14:paraId="4467367D" w14:textId="77023748" w:rsidR="001702C1" w:rsidRDefault="0026736C" w:rsidP="000F2E36">
      <w:pPr>
        <w:pStyle w:val="p"/>
        <w:tabs>
          <w:tab w:val="left" w:pos="94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5 A to C GCSE's including Math &amp; English</w:t>
      </w:r>
      <w:r w:rsidR="000D2B60">
        <w:rPr>
          <w:rStyle w:val="span"/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</w:t>
      </w:r>
      <w:r w:rsidR="000D2B60" w:rsidRPr="000D2B60">
        <w:rPr>
          <w:rFonts w:ascii="Arial" w:eastAsia="Arial" w:hAnsi="Arial" w:cs="Arial"/>
          <w:b/>
          <w:bCs/>
          <w:sz w:val="20"/>
          <w:szCs w:val="20"/>
        </w:rPr>
        <w:t>July 200</w:t>
      </w:r>
      <w:r w:rsidR="000F2E36"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</w:p>
    <w:p w14:paraId="46A23100" w14:textId="77777777" w:rsidR="001702C1" w:rsidRDefault="0026736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Interests</w:t>
      </w:r>
    </w:p>
    <w:p w14:paraId="573EB3CD" w14:textId="6BFB17FB" w:rsidR="001702C1" w:rsidRDefault="0026736C" w:rsidP="00E32C94">
      <w:pPr>
        <w:pStyle w:val="p"/>
        <w:numPr>
          <w:ilvl w:val="0"/>
          <w:numId w:val="9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NFT &amp; Forex </w:t>
      </w:r>
      <w:r w:rsidR="00E32C94">
        <w:rPr>
          <w:rFonts w:ascii="Arial" w:eastAsia="Arial" w:hAnsi="Arial" w:cs="Arial"/>
          <w:sz w:val="20"/>
          <w:szCs w:val="20"/>
        </w:rPr>
        <w:t xml:space="preserve">investment </w:t>
      </w:r>
      <w:r>
        <w:rPr>
          <w:rFonts w:ascii="Arial" w:eastAsia="Arial" w:hAnsi="Arial" w:cs="Arial"/>
          <w:sz w:val="20"/>
          <w:szCs w:val="20"/>
        </w:rPr>
        <w:t>trading</w:t>
      </w:r>
    </w:p>
    <w:p w14:paraId="1B84A168" w14:textId="060C35F3" w:rsidR="001702C1" w:rsidRDefault="008A6703" w:rsidP="00E32C94">
      <w:pPr>
        <w:pStyle w:val="p"/>
        <w:numPr>
          <w:ilvl w:val="0"/>
          <w:numId w:val="9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Ai </w:t>
      </w:r>
      <w:r w:rsidR="00010D46">
        <w:rPr>
          <w:rFonts w:ascii="Arial" w:eastAsia="Arial" w:hAnsi="Arial" w:cs="Arial"/>
          <w:sz w:val="20"/>
          <w:szCs w:val="20"/>
        </w:rPr>
        <w:t xml:space="preserve">&amp; networking </w:t>
      </w:r>
      <w:r>
        <w:rPr>
          <w:rFonts w:ascii="Arial" w:eastAsia="Arial" w:hAnsi="Arial" w:cs="Arial"/>
          <w:sz w:val="20"/>
          <w:szCs w:val="20"/>
        </w:rPr>
        <w:t>function events</w:t>
      </w:r>
      <w:r w:rsidR="00010D46">
        <w:rPr>
          <w:rFonts w:ascii="Arial" w:eastAsia="Arial" w:hAnsi="Arial" w:cs="Arial"/>
          <w:sz w:val="20"/>
          <w:szCs w:val="20"/>
        </w:rPr>
        <w:t xml:space="preserve"> via </w:t>
      </w:r>
      <w:r w:rsidR="006C3F42">
        <w:rPr>
          <w:rFonts w:ascii="Arial" w:eastAsia="Arial" w:hAnsi="Arial" w:cs="Arial"/>
          <w:sz w:val="20"/>
          <w:szCs w:val="20"/>
        </w:rPr>
        <w:t>Eventbrite (incl. Open</w:t>
      </w:r>
      <w:r w:rsidR="002C6403">
        <w:rPr>
          <w:rFonts w:ascii="Arial" w:eastAsia="Arial" w:hAnsi="Arial" w:cs="Arial"/>
          <w:sz w:val="20"/>
          <w:szCs w:val="20"/>
        </w:rPr>
        <w:t xml:space="preserve"> </w:t>
      </w:r>
      <w:r w:rsidR="006C3F42">
        <w:rPr>
          <w:rFonts w:ascii="Arial" w:eastAsia="Arial" w:hAnsi="Arial" w:cs="Arial"/>
          <w:sz w:val="20"/>
          <w:szCs w:val="20"/>
        </w:rPr>
        <w:t>mic</w:t>
      </w:r>
      <w:r w:rsidR="002C6403">
        <w:rPr>
          <w:rFonts w:ascii="Arial" w:eastAsia="Arial" w:hAnsi="Arial" w:cs="Arial"/>
          <w:sz w:val="20"/>
          <w:szCs w:val="20"/>
        </w:rPr>
        <w:t xml:space="preserve"> nights</w:t>
      </w:r>
      <w:r w:rsidR="006C3F42">
        <w:rPr>
          <w:rFonts w:ascii="Arial" w:eastAsia="Arial" w:hAnsi="Arial" w:cs="Arial"/>
          <w:sz w:val="20"/>
          <w:szCs w:val="20"/>
        </w:rPr>
        <w:t>- poetry/</w:t>
      </w:r>
      <w:r w:rsidR="002C6403">
        <w:rPr>
          <w:rFonts w:ascii="Arial" w:eastAsia="Arial" w:hAnsi="Arial" w:cs="Arial"/>
          <w:sz w:val="20"/>
          <w:szCs w:val="20"/>
        </w:rPr>
        <w:t>freestyle</w:t>
      </w:r>
      <w:r w:rsidR="00042A0B">
        <w:rPr>
          <w:rFonts w:ascii="Arial" w:eastAsia="Arial" w:hAnsi="Arial" w:cs="Arial"/>
          <w:sz w:val="20"/>
          <w:szCs w:val="20"/>
        </w:rPr>
        <w:t xml:space="preserve"> dancing/</w:t>
      </w:r>
      <w:r w:rsidR="0026736C">
        <w:rPr>
          <w:rFonts w:ascii="Arial" w:eastAsia="Arial" w:hAnsi="Arial" w:cs="Arial"/>
          <w:sz w:val="20"/>
          <w:szCs w:val="20"/>
        </w:rPr>
        <w:t>comedy)</w:t>
      </w:r>
    </w:p>
    <w:p w14:paraId="4A30D5C4" w14:textId="6A03D0FB" w:rsidR="001702C1" w:rsidRDefault="0026736C" w:rsidP="00E32C94">
      <w:pPr>
        <w:pStyle w:val="p"/>
        <w:numPr>
          <w:ilvl w:val="0"/>
          <w:numId w:val="9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Travelling</w:t>
      </w:r>
      <w:r w:rsidR="008E5633">
        <w:rPr>
          <w:rFonts w:ascii="Arial" w:eastAsia="Arial" w:hAnsi="Arial" w:cs="Arial"/>
          <w:sz w:val="20"/>
          <w:szCs w:val="20"/>
        </w:rPr>
        <w:t xml:space="preserve"> / sports</w:t>
      </w:r>
      <w:r>
        <w:rPr>
          <w:rFonts w:ascii="Arial" w:eastAsia="Arial" w:hAnsi="Arial" w:cs="Arial"/>
          <w:sz w:val="20"/>
          <w:szCs w:val="20"/>
        </w:rPr>
        <w:t> </w:t>
      </w:r>
    </w:p>
    <w:sectPr w:rsidR="001702C1" w:rsidSect="00E32C94">
      <w:pgSz w:w="11906" w:h="16838"/>
      <w:pgMar w:top="480" w:right="800" w:bottom="45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7966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C2C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6882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AC6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3045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E4CF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D62E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2AA3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8E5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FAC6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1A8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BEC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B2A5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278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D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CD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EDC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5A9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0664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7A6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820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828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429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907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A42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2245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4CA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940DC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9A3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EE0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C02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CED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A24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1A37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BC18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182A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1BA8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9A5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16D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9E5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A444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1CD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EA8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EA73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B60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9EED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58E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BC14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581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9296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04D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E2D6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ECC2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D26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308D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6CB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2E7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60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B2C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AA4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A02F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E2E8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563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9CAE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C45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E25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7CCE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4AB9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46B3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E6AD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48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7E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FA96F7E"/>
    <w:multiLevelType w:val="hybridMultilevel"/>
    <w:tmpl w:val="E5DCA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32C0D"/>
    <w:multiLevelType w:val="hybridMultilevel"/>
    <w:tmpl w:val="4EDE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1222">
    <w:abstractNumId w:val="0"/>
  </w:num>
  <w:num w:numId="2" w16cid:durableId="1342930837">
    <w:abstractNumId w:val="1"/>
  </w:num>
  <w:num w:numId="3" w16cid:durableId="1779986743">
    <w:abstractNumId w:val="2"/>
  </w:num>
  <w:num w:numId="4" w16cid:durableId="82458930">
    <w:abstractNumId w:val="3"/>
  </w:num>
  <w:num w:numId="5" w16cid:durableId="617420517">
    <w:abstractNumId w:val="4"/>
  </w:num>
  <w:num w:numId="6" w16cid:durableId="1777090683">
    <w:abstractNumId w:val="5"/>
  </w:num>
  <w:num w:numId="7" w16cid:durableId="1310090592">
    <w:abstractNumId w:val="6"/>
  </w:num>
  <w:num w:numId="8" w16cid:durableId="1427072962">
    <w:abstractNumId w:val="7"/>
  </w:num>
  <w:num w:numId="9" w16cid:durableId="1615359975">
    <w:abstractNumId w:val="8"/>
  </w:num>
  <w:num w:numId="10" w16cid:durableId="468934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1"/>
    <w:rsid w:val="00001B93"/>
    <w:rsid w:val="00010D46"/>
    <w:rsid w:val="00042A0B"/>
    <w:rsid w:val="000A0BFE"/>
    <w:rsid w:val="000B1B8F"/>
    <w:rsid w:val="000D2B60"/>
    <w:rsid w:val="000E067D"/>
    <w:rsid w:val="000F2E36"/>
    <w:rsid w:val="000F43BD"/>
    <w:rsid w:val="00133634"/>
    <w:rsid w:val="001702C1"/>
    <w:rsid w:val="001D59BA"/>
    <w:rsid w:val="001F3162"/>
    <w:rsid w:val="0026736C"/>
    <w:rsid w:val="002C3BCB"/>
    <w:rsid w:val="002C6403"/>
    <w:rsid w:val="00424681"/>
    <w:rsid w:val="004E2ED9"/>
    <w:rsid w:val="00521746"/>
    <w:rsid w:val="00580E84"/>
    <w:rsid w:val="006C3F42"/>
    <w:rsid w:val="007D3FEF"/>
    <w:rsid w:val="008A6703"/>
    <w:rsid w:val="008E5633"/>
    <w:rsid w:val="0092471B"/>
    <w:rsid w:val="009658A2"/>
    <w:rsid w:val="009B57A2"/>
    <w:rsid w:val="00A5286A"/>
    <w:rsid w:val="00A91BE2"/>
    <w:rsid w:val="00A941F0"/>
    <w:rsid w:val="00AD653E"/>
    <w:rsid w:val="00BA29B6"/>
    <w:rsid w:val="00D56E24"/>
    <w:rsid w:val="00D75482"/>
    <w:rsid w:val="00DE5AA1"/>
    <w:rsid w:val="00DF643B"/>
    <w:rsid w:val="00E25F01"/>
    <w:rsid w:val="00E32C94"/>
    <w:rsid w:val="00E96D0E"/>
    <w:rsid w:val="00ED01EB"/>
    <w:rsid w:val="00EF4CF4"/>
    <w:rsid w:val="00F162C9"/>
    <w:rsid w:val="00F40221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84DD"/>
  <w15:docId w15:val="{D4EF750E-39FD-4DD7-A2A6-DDFF803C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Abel Beyene</vt:lpstr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Abel Beyene</dc:title>
  <dc:subject/>
  <dc:creator>Abel</dc:creator>
  <cp:keywords/>
  <dc:description/>
  <cp:lastModifiedBy>Abel Beyene</cp:lastModifiedBy>
  <cp:revision>26</cp:revision>
  <dcterms:created xsi:type="dcterms:W3CDTF">2025-03-16T20:12:00Z</dcterms:created>
  <dcterms:modified xsi:type="dcterms:W3CDTF">2025-03-16T20:44:00Z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95b75377-f3f0-471e-89ae-f6f36e498f03</vt:lpwstr>
  </property>
  <property fmtid="{D5CDD505-2E9C-101B-9397-08002B2CF9AE}" pid="3" name="x1ye=0">
    <vt:lpwstr>YGsAAB+LCAAAAAAABAAUmsW2q0AUBT+IAW5DXII7zHB35+vffdOsJItOn967ikALCM5yDIkiFEaLuICwMEmQOCbgoigwMET92CXY0/u8fW/2TpK3hQEEL5SifPqIvK3R4aBqYSgTvAAgqCdMk1UC68B7DpxeMjrPdqcETSEZ8dou6jmefoTobNgqDGjBgUg/Gb6hK1ma1OJsfiKY7TY/hcqa2mFmO+4IVhKahv6HrT5OR14jeUJhkMuWVkeyVoG</vt:lpwstr>
  </property>
  <property fmtid="{D5CDD505-2E9C-101B-9397-08002B2CF9AE}" pid="4" name="x1ye=1">
    <vt:lpwstr>G3PyFvYsNRmXx8SyDaTSRjLVqADwHgIOp5YEQj22fQLYozS4Od5o5f56t1k1iMF3GdOD9kHZFXARxpfTrbM2m+7TGxaDsNTQ7stvZyLQH4d3Ox9Srq3a3C+5vK64CqJpkOmtG3IWHN4opOc1IKXqxfH4LeefiqNCUfjKTQRNUWzRxEa/kBU1QdET0sr5lq5m+RMQHhXB5RkgHINjZgKKaJRh1ILoC05AD1Uz6hyof9WzaelNEmaECXxXkhQNXRb</vt:lpwstr>
  </property>
  <property fmtid="{D5CDD505-2E9C-101B-9397-08002B2CF9AE}" pid="5" name="x1ye=10">
    <vt:lpwstr>7DYOOsCQUOPyZMMshGDFXimYDZ6D8S7NtciizkDBWbAOoKbG3uUAIR9UdATsnxyQ5xU5FAONUsTJZKS2bH/nVJsxYNRFv5dMpau+VKHPfYgG6LYcdfCkpIRA6sZGeBk/njVFviKxTHXbnun2DTWgJqE7/So4vpC/82YHwmdyrdn8i4k98Ls6hDnv247Yrm8l2YB09JVbA1mf6cNpLy1pqpmEajs7piNx7sOnWqw4qTDdRtL29LV8NUpSMYdF87k</vt:lpwstr>
  </property>
  <property fmtid="{D5CDD505-2E9C-101B-9397-08002B2CF9AE}" pid="6" name="x1ye=100">
    <vt:lpwstr>/UvgRo/IH5h/oi906L53uzChwsQEfPEuqseDUu8+2eT2EUqDfbjPTNZ0DsasULK7JB53JAWCqrpl4zdcizwdoRcgaol28yjQSrWJDaD7K94A19GsCDWlnsez7dYWZOnjZiDiQs1cqBYrPxsZ1Cctlysp48OU68mHjvAIKwf3aFBFcBoN4ypHDTFRmDysFWBYebMUG7yJJ6Dfh3r3C9pgVcz0C/gtVb3JjappU3/rgSV/wTDRVoFhnjDH6h+xD9+</vt:lpwstr>
  </property>
  <property fmtid="{D5CDD505-2E9C-101B-9397-08002B2CF9AE}" pid="7" name="x1ye=101">
    <vt:lpwstr>SXpD6QyGYNuhfP0nWkQL76llKe/J8Bzap/3cY/J/QaBcohRBVgeQwOPhgiN8HMpOzSsgQBeOIbrUpZI4kUxnmpiiDKbv2QyP8HEnNYXh8iqllYqh99dr07tLxV5C82TKsHzenm49X90XL5yTUQAf/zl7VY83Yuy1zTFqQkRoU8JsyQVN3rpdb2CSk6hME0NDEmADshdWAm1Tw9Q384Hzm1IqX/Ha8+QAgUUsVfU7zNiIeyp/Nt22DBUzfPb+06C</vt:lpwstr>
  </property>
  <property fmtid="{D5CDD505-2E9C-101B-9397-08002B2CF9AE}" pid="8" name="x1ye=102">
    <vt:lpwstr>5frHc+o0txONnNWqyc1aTVQgnOvyobKNJ7s0KfvkPgdW3narezz+zwCpVtuRCQ6mDxdCmOvXuNHz4mUqWu2jgV28NuKMZMgemhlJgt2Pq+y82PMBkNVyu7qvFbZNvEFHYpyCaY+0TWAuzReMu+D4eJiilEjRpTswSpULrOHAxR2gzZcbQIex8vHAyqQXe3sHw4DL75PHWgicYKhG2HOWVsspsMgWuZhJZGZxog3WL49pOtujv2Y+tKkjomk7Lq/</vt:lpwstr>
  </property>
  <property fmtid="{D5CDD505-2E9C-101B-9397-08002B2CF9AE}" pid="9" name="x1ye=103">
    <vt:lpwstr>iVWrP/45vUsFJFxpT1CY9SAGjNdz48KPjqjsWkLzhqRT4ROlRKfGZJWb/mnAb6Pc9ShKqfYeW8kqVWp/rl74Rf9LGQcOkIqRRkObOkd/UpvxWLpmrdY6JzuGHD78Gq1I/iKpO2lREvKKWv5ao8DT01qVEuSKr9UZ5t0CpfJGuIoybwmJW5ENOKgE+VxLAIMtoTaskJ/aunYZWfDdC+lyO67wGl21cWjfkojsUVzEdahFjEnV4ffFOXKTygYlRfv</vt:lpwstr>
  </property>
  <property fmtid="{D5CDD505-2E9C-101B-9397-08002B2CF9AE}" pid="10" name="x1ye=104">
    <vt:lpwstr>HLzIkfzeSd7i1pj4p7fqtoptJ/ohViFnk7klemIiNimV7Ux6L8bPAnbrf57V18Zcw2Vtl/BHP+xfxbR899m5A9sojueuSbaEp7VknF8vKkOeyJoEcK5ffoslOK1Ni8aqXP3WYsQrjt06i22ZDsJLAMbqdnoUoRTLGiELcG/6y6qg244KmnOKntcJe4Ll7adbzHi7lkNMBLyGBXDF/TCMyR2D4kC5vqFQ8GINII7rN7NwSARf9S93uOYmHQnyOxG</vt:lpwstr>
  </property>
  <property fmtid="{D5CDD505-2E9C-101B-9397-08002B2CF9AE}" pid="11" name="x1ye=105">
    <vt:lpwstr>VP4B1vRm85lYxGmMq//bTCju7TeO78KzXpYdh9KEEqY1cPIMHeoOXXLScL19GPBGCUkM08B4zUZ14fj+uyTbzyfWr1ERoZGex+AlISOfUcD6KwzF/2V7pVdxnPwdlG08Sdu+ZitLDAGxkYt76VAD/eqMU8xz/l2g/UkGUpnS7YP8wuQc5qEEmnqiY8iqXNHCb8dfhvTvmtL4fhWVjkxbgsV8wTaa75pstuLnR+ICaJFr+Cq+3gEfmDTVeukOTkk</vt:lpwstr>
  </property>
  <property fmtid="{D5CDD505-2E9C-101B-9397-08002B2CF9AE}" pid="12" name="x1ye=106">
    <vt:lpwstr>5y2d1MmHndYgFnYMLeE9pdQfU+ajVPTq34hYgjDENFo822BsIUOZS6jt36LRFedj6S68cisWiS0JVle/AFxwZ9Rq7hCmu/14eI1h2Lw2ZOrpA+/leDc16aoVKftEhJSK0zfQW0kgkF07m67Rv37Z+JLBT/2SfqWmX1ezrlBmi3IQDIOsPDwtLRRawAD1VNKOGPrhykjNEHA6QMGk2oUk02+kOvL+Y/JxqEsZNRoL48l6YAX5c60kW9JQ505LL6f</vt:lpwstr>
  </property>
  <property fmtid="{D5CDD505-2E9C-101B-9397-08002B2CF9AE}" pid="13" name="x1ye=107">
    <vt:lpwstr>BHIbYLKshf7EL+i8QoYsNGtrWsa6d1pb3Df2SQ7I8v2vnDLB0Xe/CsXBxS/XtHpNbtTYIN/zF36DIFwl6vWHKzmFllFKM8gzV8vcleYTraGb5Q7Gbco+QjdeJWAlpWp59tx6b7lbzCBbImvE6MJuJ0YAIcUiD7KQvs7Utq1oeZpAruvVLx1RegxDYKgOtP13dVE32QBecngRwBHVFuQbceCnT6NhfFPvOLCxuoSkgU/FM0OcPrz8r7KZhhYlc9u</vt:lpwstr>
  </property>
  <property fmtid="{D5CDD505-2E9C-101B-9397-08002B2CF9AE}" pid="14" name="x1ye=108">
    <vt:lpwstr>n2KYkhWYQcnS6R8zTUbpd2UboEPCdtTyNX+j2oJbWN75LiPY8KI5wAML1luu/KdCVQihC/sNWXChrKlxzdYzLFa9ZHRFFZ9HW4JuLoJOxVhhBRe/7SdgqDLUSCeKh/B68boA3m4ZeQle6ctGc8AZI5LrOx8NgJGa1biSAny1tp71QW4TJV9Ft2tV6/VDaBTlwthvIWcbVTJWRC9Jw4u8/8lgna1ux4ywVwGY/b0E3/8DcnPKnmBrAAA=</vt:lpwstr>
  </property>
  <property fmtid="{D5CDD505-2E9C-101B-9397-08002B2CF9AE}" pid="15" name="x1ye=11">
    <vt:lpwstr>NCvNB2ojbukOKyZ/9uStp5iOA67lXOWYiTpqLzornU4mjawckoTROCMGjnp51y/yLjYXEnli1CLeVs1+K8c4AbhXJ+LHjR2d/0z4eVhv/MvXzWKU5yTb9aKjLMU2Ykp7sOqg0OPaDVf/YrpTVFPZjJO8DrPBqL8zQe6i5ZFB5rdmmbjAoeT7ChGDgIW3G5mf8h9JwPOnLQsLTmTvMZcblygZB80KI848KSx/tvg1+X8YYv+Tma1RMx3dGO70zPd</vt:lpwstr>
  </property>
  <property fmtid="{D5CDD505-2E9C-101B-9397-08002B2CF9AE}" pid="16" name="x1ye=12">
    <vt:lpwstr>rfXznc1dSpRjReeGaPLrT+bkiJgPCeOxCH9J6jN4315Bb50kYi712JAxjIHsdzelmShSCtqKXMyJRKtvkLDHw4PTIf5qAglVGsfncg/BAm9V8n6P0x037+O17qWl5EG3Ihx2bbyoqpGr8Uphr4+lSczdPyBLec/tSBURNLBLWUKKIlnckNfzEwarwT1NWbe/mRH6zaRjldrhg0sTLkW7eTTGu64HF8Alg7T7/cFOwWxkO68jZ5PsyQAaq47yFXW</vt:lpwstr>
  </property>
  <property fmtid="{D5CDD505-2E9C-101B-9397-08002B2CF9AE}" pid="17" name="x1ye=13">
    <vt:lpwstr>ngFyJgX3M8IE3BW3azfwOC+M4Y2BG0ceoAPYDGEmC7GZFjUtVo0QScojgGhKByuyHp5Q6OYCF5hq13Rln97qv+jEVXt3rklGyoSHgCNAWJsGC4TrwC7++UveUasGcwZZJJ2TmnzVdK1U3soS7us0VIVv1NDJ4u4NtfsAw3Aj+mpVnZIyG4TYR0ZbwWoj5y/MrY62ZFrLpZxv9fKnGgDctjn9QY+GdL3Zmq50KI5pWZfXvE8jBMYhTZLbQ+rDSD+</vt:lpwstr>
  </property>
  <property fmtid="{D5CDD505-2E9C-101B-9397-08002B2CF9AE}" pid="18" name="x1ye=14">
    <vt:lpwstr>T5zZaVb8iffgpa+pUNREHF/IJJP/eZJAkKio/r9q3yzOCDwtwolTI74CBfG7rHs2MxESqxSmM6r4Y1+vJ3JULSbMQ6qXqDCTpGoKPc6re47+Pis+DXmQJhXAL7AA8slSrBlmPuWizThfJ3qXujKA4i1ZTtJrwctoXrqzVCwYZffkABsxnpfORPHZzCcVoLfWNDTcqW8z708ifkraRnRHf5opW784OwEMvQa5e2OP7GuIWvFjotpRf+IGKKFzpcr</vt:lpwstr>
  </property>
  <property fmtid="{D5CDD505-2E9C-101B-9397-08002B2CF9AE}" pid="19" name="x1ye=15">
    <vt:lpwstr>HUpdfU3kiq//BU6WfSJBUpoac0ZOrCPdo5XuN1NMqbDo9mDauu/zAiqv35po/Oy127j+33w8hGVw7VkBBQs8kP0z09JQfJZZHm6xT6/X8lyzqkDCjmwHefi6T4qILM/NbW63sIKn8QkMd/A/BCWwiRsVOytV4kYDVyrn/Ajzun5+1aqjinR4T1TqPyT/tMEH6EKh+Jq37WOPDMtDf47WuUuMw4mfBnWLYcArRNJzuAv2jH/ck7ajkZ3JVv+rQ7R</vt:lpwstr>
  </property>
  <property fmtid="{D5CDD505-2E9C-101B-9397-08002B2CF9AE}" pid="20" name="x1ye=16">
    <vt:lpwstr>vXJUeyOLTGC0EmNEI6fIE8+QnuPKVDl5LGTOhW9crMuGaAhXbQJls2fCarJkW7IspYQyjd5UyihWnF/Ud/7O4WDAoQ9Tdwoq78jm6dgXjIJ9l+V6T6I9dhQiPqsbV+uzgQqvTPcyIiRa07YNmYv9gVBcdU2+mIP3KupBPZGqfxI0O8z3wjzyhXZFCqFIc17yq+/fgjtXsdrJhD5GpT43pCXYkTf1Id2XivTA6bvyue0no90PleNX+bR4TzjkcWi</vt:lpwstr>
  </property>
  <property fmtid="{D5CDD505-2E9C-101B-9397-08002B2CF9AE}" pid="21" name="x1ye=17">
    <vt:lpwstr>6qmYQW2Gm8beyju1+EP/nlbElviNdISVQB3saBI1uHZo6M/hfWv6edDkvF2fqbnan1xHcNuZFrM7GJ8OVkNTcyLE8b900KYhSHklV9lV2DCLRERIfTEauXiqiaa2UdtR9VvJfU3HxvYQ5j+Bwbc9Jjm4Pxm15zC3OPNQkXtflnnjUyswm67TDdz9uemqD9a2QD7wwjKaWhkDvYjEEsDtK4FvbGSDfsUbvx23FcUC6KZ7fV957pPty6C/Tjcv/vm</vt:lpwstr>
  </property>
  <property fmtid="{D5CDD505-2E9C-101B-9397-08002B2CF9AE}" pid="22" name="x1ye=18">
    <vt:lpwstr>d7sPAPL3/0PuUdChcy+ZdCKlcGEkU+gNKKCn8/e6YYst9g5JkytZ81Gq4QcSQodSI8pairclxdafrMZ/nVfqBSLqLKKLKwlippUhdwUKM2ylPgdOsaM9mNgLb+Sc3qMUMORuxC/Los03+Y67oC+Zi9tKd3sFwpaJZQFonHDGT7A6A/RiYw8Vf+YuLmtidVbzsXSJszF4DcGvlHNylgDKC5KaY3d/mkqhYlB40Tt2zfQe3vDQhrtWpkBaCCO9oT1</vt:lpwstr>
  </property>
  <property fmtid="{D5CDD505-2E9C-101B-9397-08002B2CF9AE}" pid="23" name="x1ye=19">
    <vt:lpwstr>7xht7Ro0xsOWA01zpFggX5NT/cJm98RpUEOiU7JJN/+fvoGHgOW+so+Wq51x3wt597ilrQ9P53u3/AH9zRT0Wgv1blT8YpaI8JOYubfm209o6VYSM9BF4rKLx6TDpuabtaW6n4Ah/GWRne/UQjo4GNBUd1Rif2mm8OUWx7okKu/FPU7n9bIIvDPT1bxbfPA2iZuWIaksw4k8yuf538xuBTO3E5zZ79kyKToUNX+MsyQ9acssICU+hCaZcL3tVpw</vt:lpwstr>
  </property>
  <property fmtid="{D5CDD505-2E9C-101B-9397-08002B2CF9AE}" pid="24" name="x1ye=2">
    <vt:lpwstr>ioMMi0SepTMkjrZg0crUEGOqrTsIbCLisjjL9l2Ee6MamaMpi009Bqf0xW9hCLXNbYDInIESM8T6oMDOSRO0Lc/iS/lBqqrSWjt87LdHf7ha/xvBaR3MUvocObGBHnhP2CIFRs86GXGTLkDWFUO5sqhEHdjk5FblbjtJJo1tskzSyohWm/pqJ+x2+Y2m2JTRMwczdif3oFhZLcnZ+oPxDDusbDN+lvD5g6ngMBig9giu64Zz0RI+yFe39CRQfpu</vt:lpwstr>
  </property>
  <property fmtid="{D5CDD505-2E9C-101B-9397-08002B2CF9AE}" pid="25" name="x1ye=20">
    <vt:lpwstr>6cFnofq4bvxSMd7oSgE0+bjosqdE6x8zBexSMPcp/G5wBZcPCFAdJXljg0DVhvpS5hCcRm+4w1fyh+iulDKSL2U8T5VD6E9NbC0OAoZHbLiW/ojSdWcchiQ3+7MeVNxgblDjop6B3aDDbDAtbkIxF7Z7uXXiO2PPfLKbk59yiMJNk/+lBS4pold47KmWguO+3UT8iHM/oophEwbEzPAMjwIdE4sg43IfBqHbmMS8iwsRzB6iFfsp5MTtBnBnCLL</vt:lpwstr>
  </property>
  <property fmtid="{D5CDD505-2E9C-101B-9397-08002B2CF9AE}" pid="26" name="x1ye=21">
    <vt:lpwstr>AveCaItiA3rOZcG6GIDhRQoYralvDsDJs2iHqJ2e8/FbAEOXgwY0oSEXWl6eLlXeBrs/mehc603clyXDuujLl6lPwLpU9D98HifEV9w1YIaPPWOd3gnmDo0wRoCaRFAZrtXXXXCJyKuuDY0mNHYQtqljHeieWUtAsLyWRusMRntas0heuqTIywgCeSifourdcgU4OFbGmbUXHOTIU7OPI453JWOSfL9URX/7BROxzSUiXo1l6LmUaITJFfaTtRJ</vt:lpwstr>
  </property>
  <property fmtid="{D5CDD505-2E9C-101B-9397-08002B2CF9AE}" pid="27" name="x1ye=22">
    <vt:lpwstr>//BSKCmFCGgD9qu4L9598i2GToYogLsundoymlDtNEQshOPFVvNrRv9JLfH8b/ueZ4s0ZqfZ5QxoGKay+qWGA1JYXs37Cwa0P5Wmn7KEob4oPWmxEK7iy3FQctybEaiunanIL0p+eQf7iHsxIPPyDYBM0m4y00oz66FPgyR+3qX3wiX8QaGjAOjJ4XgoOyTF7II2I26QTpaMW/tpKmirSsYOjhze2JeQdsKqeDP0OQL4O+E9Q2rY4sanZvpIPx6</vt:lpwstr>
  </property>
  <property fmtid="{D5CDD505-2E9C-101B-9397-08002B2CF9AE}" pid="28" name="x1ye=23">
    <vt:lpwstr>rMpmelUJrBj5Ur1mVuVhoOGVyTqDeGPB/NySbIbwEG/qeQgrP/OWdUMi7KgJro7XJ3ss7iDVXhk0BXpFMenCqF1sAxUoMxmpdiPsTEMKLVKdL/DRspzhmWvPrKVK4yT/o9+JXe7yOpmJzb9eq/WCYrtNvm4NTlN96JdMg/qmuSHJDWZOCxi3U3kvqvnyO74/GzlkkkEP/MZaYExLQodrLj8Qpf6eUY99nA1EVKmcNnqTv8y6oQgGQ7YJKuhuFCO</vt:lpwstr>
  </property>
  <property fmtid="{D5CDD505-2E9C-101B-9397-08002B2CF9AE}" pid="29" name="x1ye=24">
    <vt:lpwstr>R8fbrG/4PRz9gv0pgoDuw/YTcfo96Onv+yNbeWVAHJ4k9WZ5qwzG3akzb4cnpycpV788uaZklVROEv9Kv+MWZYtKwGYog9zrj9QenM66cqptypMsKQ9M60cQde4+p7zMTqCSzLsYOvtbm6NuVSsw9vF12r5P/t9h4YyFsTngCOtmINA3QBmR7YLNv7S/WSGE0cgpv/wFjh77m8N9BfV0EJpNSg7jVKeSjawTW/kE4sVmw4FHiRR+pZ2FsQQXyPH</vt:lpwstr>
  </property>
  <property fmtid="{D5CDD505-2E9C-101B-9397-08002B2CF9AE}" pid="30" name="x1ye=25">
    <vt:lpwstr>IC1GxinOljflTnbQmJYy5Gq5B9UCuev5lzIoeKQbuMy9lBbJqH7Pr3JBt7TJoh/4j2fVskJc8Zq40wwALxriO9Wcfu3d1tCZ0/sYyxtRs8q+uvlARUA1v3MFMSs+QcIyVh6OktRAIlnO/gchP9BTt58LTdn+Jq+lYP+nbMKuw9gLREcdcFTn4+IepATr3uidUlf6uoKa3vrXev2ZExKin870qBDMN3Y+MevmvBGy42dxX3O6fX+K1iCkTba9ni6</vt:lpwstr>
  </property>
  <property fmtid="{D5CDD505-2E9C-101B-9397-08002B2CF9AE}" pid="31" name="x1ye=26">
    <vt:lpwstr>VPnWQWij8XFhOa18IwW6FK3K9Co7I1Cx+t3ndHjktykoXNIIGhla8sMyFxE38Cz/XrcB9tIrTOe9d6aJV0QJNVr/AJ6UCfKLDbn4uAF5jy4Ryktf83GoECsK3z/OEym9LRh5U6hwLz2ZALEjbO9oymGXH1b9p/Z/9THiAqf1cH6ZxPg1LeZAJBtUqrMa/sEpSrSFmGP2deiaWZ/rZphKBrdmbmkRaxQfYs0SDFTm/d/PRofsJz206u5JaoZAL3r</vt:lpwstr>
  </property>
  <property fmtid="{D5CDD505-2E9C-101B-9397-08002B2CF9AE}" pid="32" name="x1ye=27">
    <vt:lpwstr>99iO3vC6m5eH5+lZo5F+BzFDb8LP9DkLVktek4YpXLy3zLyOUVVgsdZzGK1fyY9jv3YEYcMMULuDNj6OcDGLZnkT18fAHM0kfQCNOtZhJE3PfxV23rREt21LseBCUF5G10NdqcUd27KYruLT8nXdBCdU2mG8dKsf+SfgbMmRou9hvydhgZN/lRh/psGSnOZUbkrtU469Zw5kNnAAykNwbfhQ6EF3pvkqVjg/h7QzYtMX9QUQQPekxrL+uA13+lZ</vt:lpwstr>
  </property>
  <property fmtid="{D5CDD505-2E9C-101B-9397-08002B2CF9AE}" pid="33" name="x1ye=28">
    <vt:lpwstr>WP6IGP6ULegnUY6cZ+HhaaLk7lyfSgFa083bGxHVoYYNl/WSuZ5Nthw81OJBp4UN7FHH0cyOCP3qHgGzuRivzZPRcHN3QPON3Wi4edil+GgaDOnPzOjVKPKeyulgfCKcbNcbSBUdVqs+ZKXVcJds4ZKYiNbCrtq6REYviKtM8TKzizfxwoQBzYLsGatjVuNZDAqcEh1GPGg54Wa4TzUyT8UmsW5zxsWTZ/tYbHmzio5BuXFdZtIiF1OwQAR2WRS</vt:lpwstr>
  </property>
  <property fmtid="{D5CDD505-2E9C-101B-9397-08002B2CF9AE}" pid="34" name="x1ye=29">
    <vt:lpwstr>9jFDDbwVlWjqFWpmtV/gWdB8JHGlErBf+iNhyAGtwEjLaLDHNlq1R4gjz0gEkzNRNEPCUoB+tCSl/kU10rGA21Bk4hN+3tyVZg0kZw878s0dahJK+ExdlcoXfqPGjSjV/i99K6PTfp/VpnxdAkYAGgDWuZkiXxLrn/nhY4UAuiy+7FiIHLeIoht2ybbTnAzVNSr/pU7T6W8MSmNu7mUJ5ZAiMTkZnSNPMFR51ASGz0BN7wDUCtP0r0Ub9W6sc8M</vt:lpwstr>
  </property>
  <property fmtid="{D5CDD505-2E9C-101B-9397-08002B2CF9AE}" pid="35" name="x1ye=3">
    <vt:lpwstr>RSJuQWpFCXi+UzHxbyYewkQMo7vUFYqPDqpZEICRlAZEgHdOXOrVlFbXyg8L4gVSiN6TFVZuBOloH7jlyIY8ENSH3xa2yGECFRjQc+i3YITPFCXpJB8adGISuV0wRSbJ5sflEmP6Zb6LONZqJU+0ZEYr/tGiV4QnX3yLS7Y57N/kSmhFCPET9PqG9RL2fjFFmP10+eUFJm8rjOiVlSpcqMt2yYqZZIOgJd9ZiqNOTKWsnH/7PuALkKy2ucWJiE5</vt:lpwstr>
  </property>
  <property fmtid="{D5CDD505-2E9C-101B-9397-08002B2CF9AE}" pid="36" name="x1ye=30">
    <vt:lpwstr>qXCiGTEweKj+2wYOXiDase7JNr3bpICB8qiIZA0qDxg7ZpsGQm4jD7Z6kAFR+6FmYey7npgDxduUHvLq+QIwp6yUreOXGlv6o4PotFV589qEbfflPG8SeW8BP1tSzOVR3leIsLl638cKyXgdc49r9GPX/c58ZwB19fTMCv0M0czlgbA1qqi4w0hlXRIKSD1eqjffWRwp7e/addmpnDo+Ec7DQ2KWcDDkDYtU1akCyd2sUJU4fZETB6dAWcAoI4u</vt:lpwstr>
  </property>
  <property fmtid="{D5CDD505-2E9C-101B-9397-08002B2CF9AE}" pid="37" name="x1ye=31">
    <vt:lpwstr>X20RO062SGY/LOo9Zn/gZmgsEuZCSI7fchew2WLswmHx/L1iqwGqBs7J3sYzK0Xh0fagSkDI9EZYWuM//DbmHfbPmThRajwJH9gEqBwL4fpftmJPfwpmbr+YcbdsV/j05QmaU1a12mjPjWd/FnHkmq7RDN1jZ3w/e0yex0HM1/FMnNY0Ejfegk7UCshZ/4R/Xf8xEYscIPi5Y0bXtkU/t/LetPSPwXcG34Ku4/BlLSMZSB4+XC99aQP6C1Y8qBo</vt:lpwstr>
  </property>
  <property fmtid="{D5CDD505-2E9C-101B-9397-08002B2CF9AE}" pid="38" name="x1ye=32">
    <vt:lpwstr>FbLJZ3G4OnxnnDe3OjuX8Bp2UQdRQ86BH5mAia0AHKKdQjrvrjvncYKCUzK+qvjdUB2YWVYnaMOngSfiK7a2GpaIHVwZwgR1DilEjoCCGna85NQV7j/BDMXiGvJWCi2If/FdGx972gDgPE8BwqE/V0Hz3UOXr5R5aiZUZoV7m1NyxQdYAlIKYQVy7g+o6WCO1RTThH3W41OsOlk+1ttYOwgn1dcpEiTz+o1g2hANDvoTzkM1IkImvFg9iGLdyM3</vt:lpwstr>
  </property>
  <property fmtid="{D5CDD505-2E9C-101B-9397-08002B2CF9AE}" pid="39" name="x1ye=33">
    <vt:lpwstr>4y8V7Vb3AIemNUNBfbUvCVw4DgPD+iP2YzumHbmnyA5FKSmIFCfoYNcJGdHPqFS5J8GqjrFkFEM9pgoBcpdYAAZN/Lf1D9VLFAduHqpkNZV3o72ucrPr501v1MCxdMw5SXTSxiqgZZVyNIOQ/9wg5SaBRcoy67utftxCLJQcUBqaDxUTUh9ogLEf3YsyWKUELWujxOdXNK7Qx4xACyoEL6IcgCpWAClcbhOzKogpfv4uxGlXugqaSpK/Qpkfu/n</vt:lpwstr>
  </property>
  <property fmtid="{D5CDD505-2E9C-101B-9397-08002B2CF9AE}" pid="40" name="x1ye=34">
    <vt:lpwstr>zxLE0/OSuHdDdMiCw2oBbxdwXD0yJ96M6ULjz1y9Co+u6+q/8FVjyA5Z9NjUZkwU5ZWrkRlHslptQ5VdWfUx4QyUf0vervoc0KJZHFl8EhUuOUxsRMxh5WFJhJrFLFb+1+jDu+8xDJcT74JebQ2YhgOjhIsU5CoNLSEfAjx7xnSqLzUSrDqXwUGzIFbX/W2qsb/yJeuWBkOf+cwrvBfnl3505L3qgL/MgWyVk1PDYdY67C4a1shwAkH2gk86p+h</vt:lpwstr>
  </property>
  <property fmtid="{D5CDD505-2E9C-101B-9397-08002B2CF9AE}" pid="41" name="x1ye=35">
    <vt:lpwstr>DGU6KpTlIEhkllxEqJLrdEl2Fh8RAvcdtwHTGZ7upz88nXMEjRXVYFJjhSHlt19L66YlGj0AQiEGKYu477b9iCDzvEb2y9QwD8jeHAAdf/yBvyT0rFwyR9q50JUtPnXel9giALo929LjFXm/X4rWfF9q4BkuWj9UvpIfa3aoTUauFFShXpsVfpeiQzJiIu50iSwZ5biCfCdWsDMGn3yqEVAUDdYUNwonrfhoV9Q65VFjpnG+QirDuw47P3W1cQV</vt:lpwstr>
  </property>
  <property fmtid="{D5CDD505-2E9C-101B-9397-08002B2CF9AE}" pid="42" name="x1ye=36">
    <vt:lpwstr>v4IBcYscFc356CCp31WMMVTiXPLtArmXFrYKd7y6s3qyiLPzCB68LRXaf5/ECQmi0kGmDPYT9L8fC8OIhwNuFo+CTGxfutVxRe/V3CETo78dIvHiqd2RkCWJHj4jxUr9LC0nY1HbldDqai8KVMKk6U8DXszfU5WTWXUjj0AjKrkPqefX4b49xAzwAva7Nyc9yQgHUsvx4+ouA/QCIXoujQ04OSWqIraR3EZAFyT/z3QPyRMhtaE5ot6k1Rf6kD/</vt:lpwstr>
  </property>
  <property fmtid="{D5CDD505-2E9C-101B-9397-08002B2CF9AE}" pid="43" name="x1ye=37">
    <vt:lpwstr>ph3zxak/4lC7rED3+SFC5hPHRrWGXb5Xk73L9w5FkbBw60dSa87kyfX0bG0xAALDSkjjhhSsgZXw7hoNtR5IrgTgUGqLK/FPCoEHnplcc4YvWKodnC2t8HgCsS03UHtt0vLsrx7PO7xdZv4qqWRno8PoXRkjLqZfcDhrgnTymYiySOyF3b23CHi3dtrALFe0IAD3CjjdfxJUueoaC7GyMXtzAmx995pMj3v5OXyKmHooBPkj3t8W9KUdvLDN9KR</vt:lpwstr>
  </property>
  <property fmtid="{D5CDD505-2E9C-101B-9397-08002B2CF9AE}" pid="44" name="x1ye=38">
    <vt:lpwstr>CqNud28ZPrZYLJCVQ3L3beqACHcbt0ag9oESY4pXZvaFBUrV8J1TDHcIR0fj82bDkWjer3k8gO45zi/s8yioqzPNjT1WCBF5S6rtjQJtLeBs0lyAXGhkJZO84sU39PyKN8gdFQhcQ4Szgyonj1o04O3onybb+7vcPf0UNCumxs/B7otCZQLZiMkIk07QdgH+vYKrdvEmxA04xGo4z8MuxPxVctPW2N1OOU7T5X8kMqCaMRX7GcWKY/z3BTR+6AT</vt:lpwstr>
  </property>
  <property fmtid="{D5CDD505-2E9C-101B-9397-08002B2CF9AE}" pid="45" name="x1ye=39">
    <vt:lpwstr>APnRSnxnux1fLdZNh4kKH+4JY6xfF4Z//MLqdlQ0AJvtssPbilk6RoVcZJpEuiqthG4wGWtP6SX38/mfoYxG0DodBEkv3RPy4VVaRV/dMZojURJckcYd/aa5eOqTmyUC15f2Le7d9YPOZTBaLrURC3hxex8lsxZWwb+QRakPf3Tb1jRw3ThIsqPts6fKO4kk+oo1sJY5nPUcKNwlSs/Gzhm4Yrw/ZSFgudhgfJYogvNB4vSwKRJdpw3JjV0+cT/</vt:lpwstr>
  </property>
  <property fmtid="{D5CDD505-2E9C-101B-9397-08002B2CF9AE}" pid="46" name="x1ye=4">
    <vt:lpwstr>NRuhYwMYnSKkP4nj25wAiqLVWspJPz77ydepViU505C049BD1WdcDnVnOGoBr5FskYaHFSKxeQWgej8Xf9l5gcZdcyALIZ26rmitJsRdHhioFhsvM25eIV+N+9EeoqJtpApZMhog2pw7nzw47AkXj3/eJD78pgtoFWEf0qSN9UA+9uhCndlS8RAiZ99nPksrV6qazvpz8eq4JyryJ3Nb1+M9Cvi89csJkFf4F+j0JQRQE1wXBT0StwXe84xBt9e</vt:lpwstr>
  </property>
  <property fmtid="{D5CDD505-2E9C-101B-9397-08002B2CF9AE}" pid="47" name="x1ye=40">
    <vt:lpwstr>QMl2pLtgUTJxyZkh+4tcNOmvcUYhbMsLOCTbB4uNLngWN9oK4Jezs/lpQtrxfThfZjiNyTzppkL8blrI8plK0Zhj8wcom6qr/LZIYGjux4k1OnJJHK/xXkP4NARcwnUZVyS/bcB1Hv27VhnriFq5JsorsQua02yFffNDTyZ1m68p7rNxZYFfBeawlldXJJf42JcttdQkpu9i8wplHTK7b/gPIjk2cn9r7/C7SL7UPKwnUiZmg6vSCz1mSLs5+uc</vt:lpwstr>
  </property>
  <property fmtid="{D5CDD505-2E9C-101B-9397-08002B2CF9AE}" pid="48" name="x1ye=41">
    <vt:lpwstr>rW8LRTtoLoHRvyJpKPwbLgaWBV+A38BLPgH+O5E0xLVEyCenAQiVzx6sRv+9q0EpoQn6B+i1hR72dQf3s85wuzhESHmH67VFGOPdj6Ont/m5V7e5HQcdCj4d0BaFYMkoJewdropnLSB7t6cPZ66J4pKIaQSqnW0ogVRe7OnYN0dnPbH+NWT8/BTctBjQYLKW/IxCdRu1JkaweCfLRJebJQbyLqvtWco+XZ+s3j1H/xKDF9kMR0sS1SP80zOhe/T</vt:lpwstr>
  </property>
  <property fmtid="{D5CDD505-2E9C-101B-9397-08002B2CF9AE}" pid="49" name="x1ye=42">
    <vt:lpwstr>/7rwyoGaAid38fTQnaNsZih4nUBwlsp/n8ZSonm7+cL0R46eV21ZTkzSIVkf41UAi35LQ7NT9xduUfLygqmmddPeFpb1+pRwiM/C+1wNQnv6rcTcAHs/6A0UToQlgg44uE/3I32JFnvVOlbzJxBBHM+bOa6W1Qwycm5ZMswmtvNAFcUnvTxcWP7uJWiE0GLwMGOPoxy0i3wLoblfrNX6rOlDr7M5xeKJbRTdMwpkgClSdDxXILebeyDqrBIHrsy</vt:lpwstr>
  </property>
  <property fmtid="{D5CDD505-2E9C-101B-9397-08002B2CF9AE}" pid="50" name="x1ye=43">
    <vt:lpwstr>P87UthF8oBETjn814zBIIBhV9++9O1oP3VPHOJm9ezPLc3lT+j6IgY2cNqj7Dq+xNdqQ48/hx3Yv1FEDWOAx6cm/oQNN9QXCaw/vK2HTi+Rv1gVnMd1w9O1cLpymMq/ffuqJE+PTbf5jYuYRshPr4IXHSb96vwzAShd8a1ZCZMl5NGYnMpvjbUye7QMCZnaKoa8wQTu0PCKgFCz1W8r4BsbP51qyHxASatRzOfsqRn0urUp/0sLbncFgmZIwW7k</vt:lpwstr>
  </property>
  <property fmtid="{D5CDD505-2E9C-101B-9397-08002B2CF9AE}" pid="51" name="x1ye=44">
    <vt:lpwstr>DR4Cmh20/iBgE3ethdNiuPyucByBdaTvWWXOQL3EXGf8yD+kFoH9YVyReb6D7a+b1oCXC2KJ+7gu9kpXNQhdLqwI934JeEqq6R9uGkySxwJ9P3cE7jfL2bx+Ocso/17yJavs0cW08zLkng+w9lgEEvlcMDDL/O02g6/mS/5OfTxFI71GOppU+o99vUrUrHhwECbukM/3JXsFQRLIeKd67P2zfqgldw+Pkp4bj1UvZfrkQM/KuAEfNT2M4ARjs2W</vt:lpwstr>
  </property>
  <property fmtid="{D5CDD505-2E9C-101B-9397-08002B2CF9AE}" pid="52" name="x1ye=45">
    <vt:lpwstr>xl/yYQBLMqIKyr/rNz3B9nGSrm2JkvYpGHGFHqgEGOFZ0XJET9OWqjmzocfkaZ+ztra4nLJyhn8OBgIqdbh2Xt2d7GEASD8yp4pOdJGr+jbsl/5pFXJqQLA8smIsU/Z2LQG4ZWpln6ub0qIym9+fgpWbqB478tU6SffGWonxDa1E7A88VD4B9ukVlV6NaziDx/uUZcR9z9ro8n/waRnz3AcIzNRCizO/m1zXJnjWfCJh/1mzWfrXu3z3na2K4YB</vt:lpwstr>
  </property>
  <property fmtid="{D5CDD505-2E9C-101B-9397-08002B2CF9AE}" pid="53" name="x1ye=46">
    <vt:lpwstr>/oIysZnque0gsgRdYSINuGYfos3/nBTQfFxO7y8DzMMVWFIdcz9UhPrLbUL1+zemjlxLf0uuk1SC48D7QCwNRyn5TVN6fgVbtvBUDyIQfzXPVz9GiHpV2R2ktrRL9jLkmwk9G9jVji1+fvZMJoZ6Zkwl7ob3nYpBKgzXmNCeaDPRC2sbr7OA1g2fxwF+huUXGe4aQmn9ezoshTJ7jPJZGbmmzvvbvNkNGn/usuV49hEdzlbehHOPhrFyVOPRo/i</vt:lpwstr>
  </property>
  <property fmtid="{D5CDD505-2E9C-101B-9397-08002B2CF9AE}" pid="54" name="x1ye=47">
    <vt:lpwstr>/0HoNGSqS3m5VFIKZuq81/1RRNZzo8dfx4+rNBfP9ARHe4VEePxgBMDXFdNno30E3p1S3DnlefZQHYqvCX7zmW/8T5wi+1I75Y28hLgANmco5jmJPZWrRCfATUOVnP5Wf4bM1MSOe3dgLBrfiwOdC17Wby3AAmZq2K8lxCFFYf11wKjdgEIa0V2o4nXtMqWRAuey7d5wscYTpbCMyQusJ6yzorlJCfJGPxFCDSgYxzY+KNQ5ASACcvoSMEAEMlC</vt:lpwstr>
  </property>
  <property fmtid="{D5CDD505-2E9C-101B-9397-08002B2CF9AE}" pid="55" name="x1ye=48">
    <vt:lpwstr>06/iXDAOMXYLfvUad7T3pDrWGeuV/VVcKj0As3IyGAJNM93gBSzKgslgcNLrdqBZhPk/ayV1XyALhDJ4KtEQOOj1YF+R2Fp30APlt1YWZXRYZrPlP/2LiVSRgu+8NuydVhwPl594MGrycw3/Usrsl20z+gLKKQieuHQzPd/vPKc4px2BfFtSPshpw2u5uFYmYSf0ew6t4qRIVsDH2q3TrqFt7psxw4+VnhYY7/1Seh8Yh7lx9jhcd8SpIrpyJrJ</vt:lpwstr>
  </property>
  <property fmtid="{D5CDD505-2E9C-101B-9397-08002B2CF9AE}" pid="56" name="x1ye=49">
    <vt:lpwstr>zVKjkOTJoRyvvilusv5zKk+dPw2zt9lC+RcUm4oTYE5JNY1+/rNoD1Nq/xGheiXkUfRnNipY7haxZhjiY3fWW5Kiio+HF84Ym7MqA+26RHfI/7ldEIdh7o4/t7BU3xt69iotufgeNijO+fz67ucQcMrJ2PxUkIIxGLIVWAghoC983lYyhpTvZ0W7VwyHmk4ZM7MjQskuOH+589Wq4M8hVoP0F99WkPMLTion8kOVaK/EPWGvMFPRbIQdTmZWpHA</vt:lpwstr>
  </property>
  <property fmtid="{D5CDD505-2E9C-101B-9397-08002B2CF9AE}" pid="57" name="x1ye=5">
    <vt:lpwstr>Cm5hDeroG8Z46QUos/yY/e8yEllhjQU7NpYDsJtdELJ98NadAsH+BDAvrBhLdxbsZ30C9mZ2Jej+b/IPFWNtiMVrM6Wt3KK/CwBSFjg8sNOYscHigGgSt1W97bwDQ3kpJGLd7UxPPFzaBz200KyjWqDX5lyzNLzhsy31DADFA6MsFqmDQpSVMz4LSJuLcfgw08pgWzTl91FW7fIlzU+sqrvH1n+6TerpVQ/7LtMhsdNQTeUVMdFwoqSYprLRqzb</vt:lpwstr>
  </property>
  <property fmtid="{D5CDD505-2E9C-101B-9397-08002B2CF9AE}" pid="58" name="x1ye=50">
    <vt:lpwstr>jqk9YG2JkufLrgFhYA+vbj+VzBSUrZ7RDT0YX7pxB3QALCsp4u/35BSMTf/Y046G7CK1S/PzaiJNE+ft1ctcoufj9BaSezsEtJXPTP5k+NoSbrT40nevaLvOCPWESrWZij2uDRDI7R7jLS+MoTHcJyylHkdKj+9gwQoqh0fq6buwGs2eALyl8FoetdQ+QblQgJBCTzeGJS+slp8Dibf5xnPXMVVcn3UDYgrzv60nNCBA78RwXdqahJdhUyQZA7+</vt:lpwstr>
  </property>
  <property fmtid="{D5CDD505-2E9C-101B-9397-08002B2CF9AE}" pid="59" name="x1ye=51">
    <vt:lpwstr>e1195RbeQfLX9qDFAq2vb9IYf9U3MNStfoM/PSxBIGL28GRFHQ4uWfYQzEuQ8n/TgFPAPRquUzH1PRggk5RU90+Iczh4HZ4BqEZEI8P8VgYvHhTrcuRbwLfc41UgStufyL3wBSy+YjD9uKsccSfIYwtCHgvoacntCzogHYGSSMqmR+1yiHuAc4uUwdFlkETuz555cErWPwFDNFmSYKAwmrq0kkyErvF8NrNTos/HuDu+iHU8SlIcgIf4g/xMvNs</vt:lpwstr>
  </property>
  <property fmtid="{D5CDD505-2E9C-101B-9397-08002B2CF9AE}" pid="60" name="x1ye=52">
    <vt:lpwstr>pXjBh5zaHqiaTa5aiZhGvMbzn/WlfksYp9iIRgYG43AjV9KjHlOCGyvIHkn1Do/FLY/ypTye+vz3ONj7g7aDyXF3YO3Vyr/QP/nRwpMfa0j0ZL2rjmdoGauOBsPmOWFenxotGgbQU9owCkkE3kGq4loi7dIXFqOPorxHw9m/kCtfhFk6exGzC4OhyCvqjX4zrf95keIgpU624wSRn5nMdYkK2VfsQ25sINT1gXH4aOWlAbBBGeMuV6XNsPtHm6o</vt:lpwstr>
  </property>
  <property fmtid="{D5CDD505-2E9C-101B-9397-08002B2CF9AE}" pid="61" name="x1ye=53">
    <vt:lpwstr>E326+33ydHCtk0N+fB+GEVpbqpn2z4WDQtEmNyyV/TRkgfIOPijKHY2YGOgn8MddZj7ak+j1W2E7SMI5dZL/emWPoXIa/boOfA7s4ROhUT2iUSt41PcXDlAkNTNI+UEu2Ud+1cwsjIXgIP2mneURq74YODYii4XmESgNoX/+tmKaYiSTGxa9+r9kJijEbsf5AkPUqpbi0SRipMEl4QlfKn0KM7vNCgm5rKeLTm/UWB8Qo/pAPpPEL0uM6dE8hhW</vt:lpwstr>
  </property>
  <property fmtid="{D5CDD505-2E9C-101B-9397-08002B2CF9AE}" pid="62" name="x1ye=54">
    <vt:lpwstr>IGqM3r4n6vm8jEfUaUbQb1tfyYm+8vHkPWqOM5TQ8rYv28Ele/VSRZ+dGlNo/0jfkt6QeQ75/5Yp7EStSAHgEQGQpwuX8kCEgY93PG3+b1IDum+vfGcOjyGIOF0S40Eo6Whdj/f1w+pkfeDf4MEqloA8ubxWiGWSb+uKtRYif6YQQphd9Pyot7bucqHkThRbHb5ipBpJ4o0VeMf1nA0fWXdapYDd9fT81anVK/ic2KZdVYTaGP9pJlXwhnYLR2c</vt:lpwstr>
  </property>
  <property fmtid="{D5CDD505-2E9C-101B-9397-08002B2CF9AE}" pid="63" name="x1ye=55">
    <vt:lpwstr>AvoHd8Zx0w7wOhFEUZLPKQWiCNZaRkIEVbJ+SXNzgQlP09woc/45waEG3vudL2CJgOksnYN8qPiERqynVxd8FhQqUY0L5npjRFQGpsnPx5/Kr9V8zoPavbNzw0b0maGYrnGNgjfFaBFvzzYPP/Wa3qifngypULRHyBG1tT1+wtnf7Dmv3DH0KNSE/98iwJ9DpUwXTQoopUsK/MJ9qPtCa1+k0CHjZ0+V46IcA4VE/vOHug6y9EIjdNzvFS4TR1G</vt:lpwstr>
  </property>
  <property fmtid="{D5CDD505-2E9C-101B-9397-08002B2CF9AE}" pid="64" name="x1ye=56">
    <vt:lpwstr>yuNrVXCAiwcgoddcs+O4q/0ewz+wQAEcSDllCvwZdbZsWv3KPXPMsICElpmlPX8zo8TPo71/b45Pkmb5IvweZE5kGQd3OiY11Ttv5BQemTOHRCNe9g/UqItQAaTdd60/B+RStzPxAVAKEn/fGS9OCAD4TqRpZl7l4L6gzb8XBSKNg2KlR2LpifyU7EsQGSTz2LFUwsMqp5m5R+Ywa/T7ed/3YVWUTBnfPWz5F0jz4DQfdJ4AeKeJbYXr2iQUPmi</vt:lpwstr>
  </property>
  <property fmtid="{D5CDD505-2E9C-101B-9397-08002B2CF9AE}" pid="65" name="x1ye=57">
    <vt:lpwstr>uzFZg6E6uRGPfX+pGsFApPu5iyxgadqmiPzlHQvPP2Mt25ocoPP7ESkWB0E2P8DSzDuVwoXa+jQ9Vl9aeFG7Xp9oOiu2FNgnynA4dNYVzZFOGfjL+Mt0E6GqzZznspQNe8zoWUMIRkObUAToSG44JgVP4czgoehj2LzBBUIEdd+q1x7HEob7WErGWdby6JxVQ90GJv/Qi1r/Sut2k7FVe3abtL97QUR2J8g8035EJhj8CY/TEFIH3b01FjktAnv</vt:lpwstr>
  </property>
  <property fmtid="{D5CDD505-2E9C-101B-9397-08002B2CF9AE}" pid="66" name="x1ye=58">
    <vt:lpwstr>1laMIBDXdMR763o3byBFqBUWzd1Yd/lnzKs+SDXsRjJm95wSbwn4UHhciuPJAED5sbEs8zNnLYJFTQ3w9eIJLHFdXVuLD7y70dgMDd8pwXMqbGXYcQ1TED6nDeNE/w+LMQ66QXSJJJ59CW6XdmKPR9IBDJbxHikaBmi9K4VBJEtv6IFR7XsJyL5jEGmQVAQn2MRqw5l+7lPRQ7ZPn5Gjo+9x6+jxnJa8qNitAGp/RQpw88tbn8gKSDi9kbUHoID</vt:lpwstr>
  </property>
  <property fmtid="{D5CDD505-2E9C-101B-9397-08002B2CF9AE}" pid="67" name="x1ye=59">
    <vt:lpwstr>zjkNxmFSu+9KMHJfeYKtPySsvHOjkAZzqGiiglYV09wiR5Kda08jia/W28wttz1ZlvKeKErQVcHWhLGh/ZJEnjKuFF9Wx5VhADrxpb2jSd2NgUwWW72JTYR6OZ7bFN0mgzeq0ZNr4m44atv+ECFoQ1pZvZJx9jI1YNHcbKTkSjDRj2dVXf9gdAi8jNwM8f8dlZheunrJwuZTjToJfokjgRyABw/oojxNwNw+h7d2LDkDxjnP03qCm84yjSOLhZf</vt:lpwstr>
  </property>
  <property fmtid="{D5CDD505-2E9C-101B-9397-08002B2CF9AE}" pid="68" name="x1ye=6">
    <vt:lpwstr>oZaIS3XT0yCTi/6ujy0AHduWEUm1s0xclZeYPSiq7WlFkwtoQFoIBA/CJL+PG44v5HtwkohIAP6tDIlOJGX+n3DWNLiXQuXPNnvQlu7cUMNMEdVr+sk4tfo0R186XFDjR9CrmqOFxvMzyVuyZafM/jxoQHAIa1MxcPPUEdvleoEBEHkCLbZj1XCI6gNLehlinPpHJGCnlVXvoyjmzfSBLACJpnAQjF3VjJ4nq2PzOE9JfRS7bv2inS7W8ZsDJeU</vt:lpwstr>
  </property>
  <property fmtid="{D5CDD505-2E9C-101B-9397-08002B2CF9AE}" pid="69" name="x1ye=60">
    <vt:lpwstr>5yBpi50nf8SCNfOejpWSvrV4LsUxS5xC6RyLZdGCnGNBat3Ei5qa2W5cKVWpAh4skDcHzSa+28SyejCsKXoRgwT47ke2I+5aGAP4YeeuY2d9aDQVzQyjl9iA57JROZOCIy4X2UOs0M/udPRKAua91m9lNYDvMuHVwjukqDGHvB7QXTY+Bi1KwfpoCft5+QKgFLU+etB97QUu68X+hs7z1wfj0sP5DzE1bBh1T8+c7kZ0JgpgQqffPKj/P4TUGEW</vt:lpwstr>
  </property>
  <property fmtid="{D5CDD505-2E9C-101B-9397-08002B2CF9AE}" pid="70" name="x1ye=61">
    <vt:lpwstr>xWZqcIB0bh4B+u5eM+RycL3IoIGDXZ0JGJ1L0optYqKr21vZ3epCqtb6HRV+gLl/DIVE5t2E2QzMQW4PuL3zqsDVlnnLBR8HS/XVQDRJuFaOskIqgLkbuwWjsCq3I8+yT1a+ldD/2y5+Bo8J76TzQlq26oFgW9sJVpiZ5LgRggXT72FvGrVYE15IRfQ7B8J4xZXyk0xkbRZIGRDMn2hw058AjBcRAPsnibqNPDSPojPaKoXCM9cdipSk8vmV9+H</vt:lpwstr>
  </property>
  <property fmtid="{D5CDD505-2E9C-101B-9397-08002B2CF9AE}" pid="71" name="x1ye=62">
    <vt:lpwstr>n7TGX/FLPFf3YwniD5bUhGz+afQgm552rkLznnvMWeJM0NboZlG6PSvHBg/SNg5iWmyePXDSFLsOkPHCvhH+UBhz3b7sF/xnikwdbL10jOom94GVIikeN4g37akYJryBLrpuuPxSgXbtnD1tnGc0xJpZpMBnM8uhP/1upbU7XPtCoVf7F1pqTi0RRy1jVUVws1dVDZR722xFszfG9BvYsEDgvgj4y1uqugdvolJn+n5YCnBvS08sfLUY5VTDX5n</vt:lpwstr>
  </property>
  <property fmtid="{D5CDD505-2E9C-101B-9397-08002B2CF9AE}" pid="72" name="x1ye=63">
    <vt:lpwstr>RRVN6sU/58js8hterLhd/Mb0qf7GBwsU+6gWwoUoso51WtT8NeuSAmPx2N2/vqjo78aCFvHWVPF8f/QxdiQiUQ3D21eY3+2933Il782t/8iKQiG5kbKZdl4IcoBkKuKj+s8EvCUKWIFbkOowJQYXePF+TkqTNHcyy/855EpgK69VohRGWJ3tdWg/MvVqhCIwcTr7aWH0mH3x9N5NVZE15QvsrBa6NALdYpF5Y+bWGeIMy7Y88v4k6eDCTMuzGex</vt:lpwstr>
  </property>
  <property fmtid="{D5CDD505-2E9C-101B-9397-08002B2CF9AE}" pid="73" name="x1ye=64">
    <vt:lpwstr>ucQBmJ3fYwcV3yv4RfM8YOb4jfonCmJxzIA+vX9EA3OpERdde00TF5Dr6UcQrYhDRoYB8yvMH2uLBSbSIsTffVVORkzVA957HlWhUVSvXNt+2pLUYPqSTw0QSEXBEdXF1PoaUYczxLRFIkMvxYyZkNQPsllTxtaEYdk6kVKkDsAugGnRdws5H2/Wf8IqzaLorsQ6oKwzckJClMlIwvSvcSrPhUx4tGSl2qs2B40QUbsLD2tfnrPjUW3qkdkcFsc</vt:lpwstr>
  </property>
  <property fmtid="{D5CDD505-2E9C-101B-9397-08002B2CF9AE}" pid="74" name="x1ye=65">
    <vt:lpwstr>+2UgfxuXFYRCmny+7t3HcNJf445Z5PGk7HVfIgzrzK7cF9EKE+z2WVdVRJvN52NujkyWFBazntA6ULKFKvaM2bRkDbMkuAfgLUz/gif51wx3wnm3Pv+3ttiFl1DrP11c8zS/rSlVaklz2tb0ALaT/qK/8OwgJd0/+shKaPCg3HpWpUKvortQaW2+clU2BBPbO3eSexx4/yuYHSf//D8fXFmvykfNY36Nrk4kBX17BQ3ZGEBa9ogBctdbSls7E8r</vt:lpwstr>
  </property>
  <property fmtid="{D5CDD505-2E9C-101B-9397-08002B2CF9AE}" pid="75" name="x1ye=66">
    <vt:lpwstr>cbj4DWEleeffURri0CsfOe0d9yRaHItXyhDD63kdCU+/mPxNpKP02j+akf1gxUCAQPRuqkoP5RrUMOOiru0M4QUGRyCC/kgJ8cAc+sTpk7BvwXUWz5V5ylwAb7g/2r4CyWHASiKPpBWeC2xC24s8PdgvP1w6wnVQPdr+89J1BhKzaDGvltZXAThQ9i6LKGNz7A9SBKR05C509ZxRV4OfEazM8ufSJmzUREtLLTSvi9MKuxECdUICxKYtgRSltw8</vt:lpwstr>
  </property>
  <property fmtid="{D5CDD505-2E9C-101B-9397-08002B2CF9AE}" pid="76" name="x1ye=67">
    <vt:lpwstr>hjq6dHaeMZVFE3h+cCnoai6k5v2J3Gur6Jlpaa1Hxi7v4FKrgVjHE8lM4fg+YMQaD4ClATT37xQagOpTvmKQHo+7I4ZYC3zwXOoozOtTyxsw1YylhTF/zDMUzJzVKKgM0gibtFF/NNo2JmwL/3TCHO8Q/ONGfxnKcZdJrvX0tvuxFyHy7BDN497Hr7Y547A3m/92dHIcULH8wGrxqHYm0cQyQo3KJkvPZh0ef5EGoySX8CJL1Ld/hzaYcXfxT9O</vt:lpwstr>
  </property>
  <property fmtid="{D5CDD505-2E9C-101B-9397-08002B2CF9AE}" pid="77" name="x1ye=68">
    <vt:lpwstr>1ZAQyNzWyVw5KDHnUJlUmCZZz9s/A2HNw6OL7ItSAaruDTEqjHIcapO+dn0+vS239kC52w92p+j1uqm00iJXy06/8rYH7esaQqurYSEyRrNUpeG3VsEQHDLfZ9YiTBl+ep0y5gnnyb9jqKWQkrCLBCmIDHhVSNavwmb7RY6X9kHnmP82hz4jixVX+EKwkLmMzAInM3TJeGpDs8dUsS5glnshCJq45Ke6Tk44LuDrsUaRX0krULffC1WFHUG7raW</vt:lpwstr>
  </property>
  <property fmtid="{D5CDD505-2E9C-101B-9397-08002B2CF9AE}" pid="78" name="x1ye=69">
    <vt:lpwstr>uL2Hef7z/V9S9c3bwVGuGk/yNS+rIVQeuB6NaJaXJ93JkJM6Rsz6/wDzWF5OT4A13dAz7i7K+RgKnzAa4ruLtrR7EOLaqUrspWv44souzvBNmbNODerJh4BYa6n2NAAWeKM/W97Ckn9QMSonO85VoZ6zaBADwDLWaqU/6mYrI6dwYmTfh9LtoaHFFWSXN4mCJgZzLelGobFRN8ZE5D7IvtOuwIG4BQRD+QNn6I2f4chx6O+Rbx8o8grLMCNfYNF</vt:lpwstr>
  </property>
  <property fmtid="{D5CDD505-2E9C-101B-9397-08002B2CF9AE}" pid="79" name="x1ye=7">
    <vt:lpwstr>oe+odEbe2M9hBHXHsLzGQ7kNF+Ue2Uzl+gYkSAny3AucOX7leiKAIaEIUGsN3FOoltyiXIFwMena6uPBq6MODnQ66Af3BL3y9sFq+x13Ac2o3mgwzMpkpvTssdq8uyrQllqADoP+WsbpHOZthzjDbatkQX4jcul2hK+kFDImUoBJpvcT9ujNKvvIkmylaclQ1rv+bLvmgq6xTkw9Ipb0fk+veVhhvxJ+SB4U2+HvrQ6pGhzr4X9St6rZzoa2Jg4</vt:lpwstr>
  </property>
  <property fmtid="{D5CDD505-2E9C-101B-9397-08002B2CF9AE}" pid="80" name="x1ye=70">
    <vt:lpwstr>WXquQgRH4uZzx0fySUCyYFkJY7LL+RhCse4eV1En1lC2x+Q0SYkEULt7JhyucV/qo4iA6PiUdFReFeMpaKIjAw3Oo578G3TgWj8LS4OZetWrGvCMvgO8uPeNvf5p0ivbCvaRkCKIdfOk1lUyLPAmhi64v91j+rcQW58SWgBlbjPC001JUPUbuwC43MG/Iu3TvzJZ7n58jug8eyCEuj04O4KWK4GemTKUbEIKP239vfPAh7Re12eyEaAQc+ZxRg0</vt:lpwstr>
  </property>
  <property fmtid="{D5CDD505-2E9C-101B-9397-08002B2CF9AE}" pid="81" name="x1ye=71">
    <vt:lpwstr>VKahsBfLOby2KvEluGirBvWQZis4uQJ9PlEn8rVaX2EuuAN7+d3f9sTp7NZIE5rP/W69hbcbYskUMfzjYxa6vm7fifKXGJkWiSHhcT0uX923aAl/8uwzu41lGZjBSBPuG9ut7crBkYeM2vvAVyr+U1VqtifZ6QbBp0V8WAEb0v2967ZeryglrhvWxgS2ywjY5HdZhgMpvxqb5PEd7jZ3wfTvcL9FUFA2k1f+9s6gwqIi8X1qRUx/OmHhgkSkodT</vt:lpwstr>
  </property>
  <property fmtid="{D5CDD505-2E9C-101B-9397-08002B2CF9AE}" pid="82" name="x1ye=72">
    <vt:lpwstr>n+to51JoJLxcLb5Hl9k6KlxtQU3bGG9NLTepITOnnnopwMtphM8Ul7NcBw5RVdt4B5RwXlz6PdjP10CdjD3IL33oUKxvyCjwFqR84m0RzW+fX7FpintnophHPUHDrxL+xSHhBn91lZitJRqjv9nBryHhgJArMVPusUWr4fPTnHWrNPWFXh+8cR2xnkSvp12w6Fg3wwzEjZOEFFmIf908JH0a8O4ZchL5Lmsg3us8sJ5LCa8aTpclQiTLmM6ZWOp</vt:lpwstr>
  </property>
  <property fmtid="{D5CDD505-2E9C-101B-9397-08002B2CF9AE}" pid="83" name="x1ye=73">
    <vt:lpwstr>BxGF6P1eSQzWsHJL5oUP+YIvz3cvN+QGL3blhpELOFG5Sx39IYMnpAFyJuFCLu07uOvBt2SDgLEfR7zMn3P8Txc5lNVOcy8Qxi+CVpZUuk6Urbukr0qWP6ESx18K4Y0nisfZnQKVEn4aj0Ci3xDIe0gIY+IIE0yYHAAU39A70h2PpzmnFDdVd/EOCNGKCxg28Sd9O46eshDe5nbMkKFlOfylvep7JDWsaciNoyepXO9ANBqZvMSYUN3CREdfzYh</vt:lpwstr>
  </property>
  <property fmtid="{D5CDD505-2E9C-101B-9397-08002B2CF9AE}" pid="84" name="x1ye=74">
    <vt:lpwstr>KfWk2OewhRYU+EEYVip4MY+AJFHYnFBb01bfc29Re962MtWtVl594hMIhLnD9sD2AhQG1N8vRB4x9N+MraohrrNUXJsKkTljDejs3K8glhQGSDZRNsORR5l3F5rx39vYvbVnwBXBtGghSJs0TpbXpEQWCOK37aatyrpyRG/RPmD6Ij36wFO88BVG8lK6UwWeBxQiMXbEfH3rkGBxWk0l4hxUFd307jTvZACdhR07ulPauD6nAap6ov2q23pBelF</vt:lpwstr>
  </property>
  <property fmtid="{D5CDD505-2E9C-101B-9397-08002B2CF9AE}" pid="85" name="x1ye=75">
    <vt:lpwstr>NfwFo6Jy5lgWOdjVpeJEJQ3CuftOs5YVRzG6lN5pi540xhOY+leYdhpSVm4cHA4NrZuSmtkojQp+1iioS9rkgB36Yzf7IF+5FsEY6Mkb1XxJaWlupa+r0DOlxFSeVlMPYwv9NJQlmu594J/ehFNssKV72bi0sZw/HmR8CMgxs8nT4qU7L3luzIzuZWwyf1NFt9tvQ+4K+JuAFtQr6K0Cw13eyvcqNYjc0uZBmfibZEO8oaWDfc3bXs7R3VKmRFn</vt:lpwstr>
  </property>
  <property fmtid="{D5CDD505-2E9C-101B-9397-08002B2CF9AE}" pid="86" name="x1ye=76">
    <vt:lpwstr>Zk0W2XPTW7NmxMMId6zEoTY8bMGYi1UHYE0bEo1Pr7XzIsFxeRR2gpdnH9hAkbARGzmzy39TJ9EG4Shvq4Jpe1wokCqMbnxW9QsONmJlEBCNwGNOJ7ztqCnCoeKNSFKRDYd8AWVY8d77EGu2m26BFV9nxTqoSIV5q76/J09364uQwKGBdSdYHe12BPBOmX5i5V1t7DOY9Ewmstn5meT6ec3EUdTVFYTNIPcKxiM0IFCnmc1mD83P5pQhP0c7xTi</vt:lpwstr>
  </property>
  <property fmtid="{D5CDD505-2E9C-101B-9397-08002B2CF9AE}" pid="87" name="x1ye=77">
    <vt:lpwstr>JFw3Hn2qFaOVOK8e7skca6oH8jqmMVoRswPjy/uOv0ArksYxr9/GtkMCI0f9iTNJxICf2o3bWGEbTTDLmta8PTWNySIgPX7pVROrCFbq+Q759zfBHnE5GpEmLLitU+6ZiV98h85uzOjj6xFUVFnGwFfqfyRliUVPQ2wQ/45wYb2DJNCg5mVgUQzThJ3Yr1bCVs1iPp6gZjjvYGqm+y+Dj/lEnT0ZHHEoj/Zbdq1LQTT7XP6MMXze5Nrrr2h0fS0</vt:lpwstr>
  </property>
  <property fmtid="{D5CDD505-2E9C-101B-9397-08002B2CF9AE}" pid="88" name="x1ye=78">
    <vt:lpwstr>zsiaHzYGSRReNb7Rfie/nNaeu78tHCxKh4qV+rPk4/w0KSfMn/9doy4vw3fNnjOvirzQu0clhGTeEsLvAgruEdLojU7pXYdfkG8nk1sYdyMIQUKU6LzEKAeJXg2MkNyxKleC6mJ72WggajHuV5xCE4xUwj4TRsApnBIsyaxeuGH12yw2xav23q1z3+MbwKmKHP61KF07rT+kE7Q9gh9v8x/Yo2+kC95wCBeyIdpyj2h2NpMUHjyn2BupErtTbZo</vt:lpwstr>
  </property>
  <property fmtid="{D5CDD505-2E9C-101B-9397-08002B2CF9AE}" pid="89" name="x1ye=79">
    <vt:lpwstr>F7MEj+W/3/MZfeqy75Y6h2vqXjzkyyxj9V+BK1cn323oQZ9nnLizhk8dGtOvJiLshhnv9FwIWfgWPED4xWjU+iNttEx4uhVvBjpIzu0Oxj1cnb8s5ieJ6wRkPMWP+uTwZEZpI/7WfVHH+sMMSvnUSnFdTp798y8sg2CJgEm4V1sP946fy/teYl4wyoOxpYjPKwtyXEcQZ19+t6y9FNpR0ExRIYo6vYS++S1+oE+G9Zj8LdSLuCohwlu2B6c3VQp</vt:lpwstr>
  </property>
  <property fmtid="{D5CDD505-2E9C-101B-9397-08002B2CF9AE}" pid="90" name="x1ye=8">
    <vt:lpwstr>WGvjQ1ovZfSpSPCWmsMQVNUzZThZWMeEvTu9rp6G2PvQQpijmr+CqekcScm4HyOst6RKNYncknbEFFhNo5kgdJ46faBMI1M6X9m3cr1yY1dfdTgm7RhAhqnkBeLqMKrBZhqEgqKqf7gSYlL/MMaSVUzqrQn4p0YpxVvzX56bwGJG93K0/U/EIpTXRO42GpUPlam24Mfxjwhm9ROfdqMnLLWwAg+0/kIPboj+irmcuyTRWEWq12zex3zA8E23RVG</vt:lpwstr>
  </property>
  <property fmtid="{D5CDD505-2E9C-101B-9397-08002B2CF9AE}" pid="91" name="x1ye=80">
    <vt:lpwstr>e9xgbbDhw59p1eccerOkhCtdH5pf+OPpy68v8EAxkxGTjzj9mrp2qk6JtI1VC4n55Rd8y3PHOazUNk7nwvbnW+ujvUPbRA1v7rAXUKBMPL9Ie/FAew0BL7jwQDDOg+ZMrYBR73E5ur4xsvYlQ1BbzvQJN2acuyNcsx96vIqLvTFzyGHwhBVGsLAO4XA67Rtal4TwylK84UNF3V2MKxu8Op2pdfzSym7IFONS5OgU3iBEmClKY0cSY4+GAOaV5d7</vt:lpwstr>
  </property>
  <property fmtid="{D5CDD505-2E9C-101B-9397-08002B2CF9AE}" pid="92" name="x1ye=81">
    <vt:lpwstr>mug7PMJ0ZyZ6EpGnJ0IvuIZD4/2+NCWEV7Q372oA1qAR9OooUsL+siHKrIiur6GbObs5FaH5t3zMw22LywiVBIh3DLjw3Hi5I7fd5uEpn/E4BVdTFVX/PuPEpX3vUUSY6VXZ58jOprJ5Pwjb7RBisqcp5xUoCo6qumUNCFh4Lacj0Q+KwOGGuNaBv/In35bgVROattxz1rp5/pBZM9sOlhQjUKniWMcXdzIKb9UEWLPn4Gm01M6HK9JO1kC91YK</vt:lpwstr>
  </property>
  <property fmtid="{D5CDD505-2E9C-101B-9397-08002B2CF9AE}" pid="93" name="x1ye=82">
    <vt:lpwstr>il6gBIdv5g5FQ6x0BTyBcMzgCAbLyU+iaEQr3kOu3UPcOUM79Bx7YfxkSFdH92ZHuK4FFoCoxrtf21LwhWXHeFxu5ZiUtxd+EIkwr3haUCna1C9ddQNG2tVPmRZgs8j3dA5YTJULX0HR7RuImOf3qjoquMWr90/xIDLC7H4r5KsBXZL5stAs3Ub3eBWwlgj6DoHFWc7MqtkxRs04RjfUMYTP9U1yQWvM0fZtLkbgisg6PzmP5GhR2bCB4ZZTTMX</vt:lpwstr>
  </property>
  <property fmtid="{D5CDD505-2E9C-101B-9397-08002B2CF9AE}" pid="94" name="x1ye=83">
    <vt:lpwstr>a8Ds8QtSnf/5G0Pa9P54OXXcUdDo4Fb+TEdkgR4AQvlUDMTXoyrHV2kFY0Mzy1fIpm0vJyuvIS7F4CJJfp13I1TGaZPUOTrU4FQLPZ8IMaS+hqalW9JGkBup6JmZfrz0bdiU0cUG2dTbGFM2fmRMpZNdbsQ44z38MvrjkFesQfGuNdvEZtU3Tp+4B5RYlx2nBxUHjsEmHIJR53VhwuthWIHF/puh+IZvsWdHproKQjevyvQl9qkGszxIVccLnsn</vt:lpwstr>
  </property>
  <property fmtid="{D5CDD505-2E9C-101B-9397-08002B2CF9AE}" pid="95" name="x1ye=84">
    <vt:lpwstr>gF+Zk48Yt7pK4eBRNZ2lMO58W2HnHtp3s9+C7PE0JL4iXMdqYPcQ5XCHfS4AV2nrJ80AT1Ii/vzKb1NXFhCAozGBmCtdRiSfje24Sdwmi3Nyknt/t2GcKIAggBwRcdzs5hvcjM/wQ9pskbzsBK/vccttck52EWRCKCagwOc4sUJqy8OecE5trx8qWdtkJ/cCLyczjc8+IkzfBXY+flTlD7/DfnhB09G9yrKB1WcFaQYTu3FaHwyGsI0j6mczcMd</vt:lpwstr>
  </property>
  <property fmtid="{D5CDD505-2E9C-101B-9397-08002B2CF9AE}" pid="96" name="x1ye=85">
    <vt:lpwstr>GlUHpaneCnS/VW2UyompEHKeyvTp7Kj+sSxcyKY7gdtWEjLbyGnBPmk0D7xmMoaez6lY5eigjBgmhDU/7ul1ya2xk6B8eDIiHJWRi/chIerZEEoFMdsgARxzeNHy1nQswvVDahvAeAwmAMbhiSPwtGDqfAFjfLCpvwOzvdJlJH5IWZX6Me5yPmXu+7hegxI5ppm+aS3T5BdC+W/5T2O8508fX6HevtWIo0jeY7jFFpduww9vIQDb5uu6Te5abdb</vt:lpwstr>
  </property>
  <property fmtid="{D5CDD505-2E9C-101B-9397-08002B2CF9AE}" pid="97" name="x1ye=86">
    <vt:lpwstr>RmZwA/9fHAcdLTTKMKPVJcCinARyN57b3anyx4+hZDdxykNfr0noqDWPuvo8Op7jkTn4Fo8nvXiYbTvYCfTuoeesxqELE3Gs9A68a36DZNM0B0g15mxe8JHa+I9kvjJJPaNpJADyZkphp2CO5oVzSkLU8bvAn+2AXYFuUx4xH8oeadHRKD3oDKrzr/ftgepo1jU5CPl9yc9vhu0DdwP0XznMyn/R7kQoINaZJQXgrWipxf8FMk2XQsfoj6pXXK3</vt:lpwstr>
  </property>
  <property fmtid="{D5CDD505-2E9C-101B-9397-08002B2CF9AE}" pid="98" name="x1ye=87">
    <vt:lpwstr>7fS19syR7ZF3xb4+b1j/ERby/WuBDHbJBGJFjQ0/g4rTOkR4Cn+0dEyqwRtV9FBjT4xCxAl9kSmMpgfTLm+Vgg9avsBmtO+Yxg93cQajxmaRMa/76KQlU8elRQYOe04uhAoXW1jk5f4mQdRWVpw8YdLb0C1GD9CEddnmpBPmR1Ox9TXKAI6EoJsYY39OnMC5fCS7dx0KgRfmPSionKb9WvwbCwakn9KxLpGr+zI5McSTUeeTnGfgcTENFqxBYMn</vt:lpwstr>
  </property>
  <property fmtid="{D5CDD505-2E9C-101B-9397-08002B2CF9AE}" pid="99" name="x1ye=88">
    <vt:lpwstr>fTv92BKGepFM+wsVW4/u8wVyFPrwjWWvl7Y43/Cg9XGSzkitHOQwSxf8gxeKwUDjk/6kY8LqndNdwyneZFjQUeg/SHmygMCfpjmDhvCJGM9pwBzCUpVybHqJqUMUGTvjX6/5fTSwt9YDNcnjeteN6uAkUHqjtospss/i/wewfJZZVGprcMKFdxBM9MiMWi78jmTSGX6QjVr5VZpG9d5EsfGLGTQpkgZxGvU3P6lPgSr744mxncVE+mJ2Igb+axO</vt:lpwstr>
  </property>
  <property fmtid="{D5CDD505-2E9C-101B-9397-08002B2CF9AE}" pid="100" name="x1ye=89">
    <vt:lpwstr>HEnY56dX8oN0f8zjmGlNK3levuiMpqhIf/jmdn8GAYqNR5gERiDDYwbiXvlHFG3GIpCI4LcE9C6ZT5FuANVpDxxFSyR0nxPWFL3fBc4vQqyHQPfelZmm6stSbv6q3K+CT6r/anO7vzu4pUl8EVBlxN4pBc2XxS3DXJyXYdAZDQEOZZ0ElQuvLC8KNHmUatK5O2cQ6WeduCvJkvHA+ZTJbxSE7GnmHgk62+hjJo3KNPUQ+/ICDJMY1UUznkTeigq</vt:lpwstr>
  </property>
  <property fmtid="{D5CDD505-2E9C-101B-9397-08002B2CF9AE}" pid="101" name="x1ye=9">
    <vt:lpwstr>XUNqqyH+nrLcid3Gw6cONc99d/vESEj7mX3Pq0jzmlvp5DRyvTMOC+/VKkEKQyV/AALcWtk7YHc3B1PrfZVcXhL3g2jnlPTEV3kd2WJOx3oYZubs71IMuboiqKQhhLi3edsoCgX/DG1aRfH20sOD5WtU2/MQFSdlU1o0wNXMTowVR0cUpwX76xCD5pfhpLJO9qN2yfNsBRebmcWCEPwLKqFE8/Fmlgg+dGKPm6NF7fbqnkx9+qfYDledf7I4LGA</vt:lpwstr>
  </property>
  <property fmtid="{D5CDD505-2E9C-101B-9397-08002B2CF9AE}" pid="102" name="x1ye=90">
    <vt:lpwstr>vbVAMBp3LdqfnVyQYnRQkjhTbCDH5FXXu/IIK8P6uFRifgx7+vtnp6HKkac7ay0NAM+XJG9CZQPGLPUMkb/XN60qlWpalJuT6GGHSRQV/Kz1danxZ3W5mlqAO77QdulQtRYMLZyT5kzOZd8Df5HwpjXZRIB0TVM7Z6HKzpJ8jIexKq4PxnCtURafinBH7Ey1AmEadukfXGyOPsz8+b3v6lkzfODNh3/Fbm1kSRQHb3gA7qKDuD2l6VZgqiwDcTM</vt:lpwstr>
  </property>
  <property fmtid="{D5CDD505-2E9C-101B-9397-08002B2CF9AE}" pid="103" name="x1ye=91">
    <vt:lpwstr>Nwzq2k7ardWmdbPrD08vVm286ioy+Hm97n0Ui220rRfbbTP9RMuw+5FqUbaW4jNFT3XLusZzhWV3a5qk48uXEj3+Qxrnw1DL7NmCTikv8lVT9CSlzDhMLuDouWFid/5HbmRTRM61nhYnPmR//GCIYxZo2pa4vK/pHbqUsdTIckZH/Wx+SK9pB0bfp9OGosfEvhlI2SAxsRevNOmHF1oMDCGiyA2cCXN2kUOW8d1oWvCBFpL4NJAgAmB/IDigoMB</vt:lpwstr>
  </property>
  <property fmtid="{D5CDD505-2E9C-101B-9397-08002B2CF9AE}" pid="104" name="x1ye=92">
    <vt:lpwstr>XYIBe0JF/2Ov8Nu5uWnnAXBsmrVlXH28lcnyY4qBAZ/Plv4sX+XQtOCcvxUXUGNyjDd2yS7u+JR9X9hvqGs7DcvjI3H+qwP4YVPbam+NRNOPpI07ZfI9JY4I4pfI0NifCliyXaPm1toK+el2urDAEMJ6KMJh5xWW7Z32KYKBdDVU9zxtgcmZ7aS2KU9dABqQDcHcc2uj9w4NSr8io7GaKfTktzBp9pLXEYft/stXMLuVvEnFUTfEi2diLx2VM2z</vt:lpwstr>
  </property>
  <property fmtid="{D5CDD505-2E9C-101B-9397-08002B2CF9AE}" pid="105" name="x1ye=93">
    <vt:lpwstr>YB4iJv5VYix/MafMXff8sRgbbQFpfpX2BCwV+fmpNFwuy6yhLldfqu8FhS+coz4fFexa+nGhWBRtWV/tsoBG6EyrZq9/k6qgZ2iXbJRG/qoH+OApPAGpMmxzJH9cQ1Bck+P2bHbshRwFfYe4xEZdMjyyhyr4zjsNwJMPBtNGvZ+Ml03X4F1CJ8i3C/vh/n1ut1mZuwx9XofCw5u0v3jrUAmOD+mKk4ubNICEaIJ+gD7Gqau22q578JlO1+JStfR</vt:lpwstr>
  </property>
  <property fmtid="{D5CDD505-2E9C-101B-9397-08002B2CF9AE}" pid="106" name="x1ye=94">
    <vt:lpwstr>SlNotNB/Re9t7IAbb8Kc98KtEawpHm94PQAOD/PwYd0/r4aRM7doj2FU4oY5z65nWSsVmQTrIVCbhs/oBJPLZgTTtuN/3Qnn6szNPDAut0mIQgRDHFsQE8uOGuO/i9GZffPxaXf/TFIdC29OPsWYSzBXJ26+vpv3cE8iAZPqOl+UYoABv8giJtpGCBvR2ML6O/h9jwVA9xfVoi2zS/KwUwttTxd/jEkY052KEQCufdQg79RJspAqM5mgtkQ+efk</vt:lpwstr>
  </property>
  <property fmtid="{D5CDD505-2E9C-101B-9397-08002B2CF9AE}" pid="107" name="x1ye=95">
    <vt:lpwstr>Zks6AuXB/7kv/b1a6HxY2/hQHLue683U5Hby5ZGtPvVmhgK3f37w34gMDHcM1artYxZOyPcxY5myvWv8a8ChtwxT79qxx7yq1xEIcwAFLzW5E31PEIcBNpKfYicu1oS4rmKYbU8byhIBLp+KkStfQLepJkEs1BtzdQ+7H6p6ldh1SgEMQLmBf5RgjuYvkXAU/QilSogZKLsqM5xswvkbw+tAsyB9KVwDD/JIVCFjEX+/3XlH2244SmTqaFamgFV</vt:lpwstr>
  </property>
  <property fmtid="{D5CDD505-2E9C-101B-9397-08002B2CF9AE}" pid="108" name="x1ye=96">
    <vt:lpwstr>XKGQZfYVcTDDpXJSdBGy6hfK1gjJ64+CUh8cv3+KGuOMq9E0Wg2zTxKDSBgFsAW6PkoBNnsgPf3ysJp3evV/jQW5FhT70R34tZffMOsCCruF7DuK+2G26HNE7HW6xEj1BsDvauMqpBCGr5gc/KxsdgGg02F7J3vg5HYdL1qYZQR91VAgfO+jqFTmsgo6sWJv7L+lewpnFdNPUVzz4pbvOiy1+wIzAVJRI8FdLVE++cPzbxWMYbUDRu2nMiYzzub</vt:lpwstr>
  </property>
  <property fmtid="{D5CDD505-2E9C-101B-9397-08002B2CF9AE}" pid="109" name="x1ye=97">
    <vt:lpwstr>ZVn2Ufl3mLL/Lpg5Imvfrv9VIV5/qhnLoXk8Dz/NjxJrngg0UX0DpaMJmxbbPErvdVxeKXGO+wfFR1R9nHdpUXa86rwbCERnzHNusf1hRyAME6O9aLdOYCwpHDLL9APq5HZVdeuJhQR0Z1TP/UxlA7d0fbAPxm/jIp5TP0RLpIq2IHzLGchdprXflUAelLY+8cn3krL14VtvP6y7cPv1n/jDcWJydi0wpcepUmJr+1SUZzORyYCAJOVTDu6Uo3E</vt:lpwstr>
  </property>
  <property fmtid="{D5CDD505-2E9C-101B-9397-08002B2CF9AE}" pid="110" name="x1ye=98">
    <vt:lpwstr>bJuSt+WwozhdeyskXVcTpy/sUS8BMnNcAr5mT9aqE6u5kPKQnlAl935JORDECvR17hgmvwRI97tKKU4OXnJz1NJMA1JKfWXv4zOxBaweZ3Al+yHXd4lHEHLN4+VPYdUJXQ9OEFqrt4YPdPir+ie0BZa++x/VhMA4Apk/CTYAl7XXi46hZXf38SDAgZkqn7uGIZ8lMfY1CNBAqpj3UO7zUl+wraGRik2Y/og9YGpwnIQfSSWyd1MpJexvW3YweR2</vt:lpwstr>
  </property>
  <property fmtid="{D5CDD505-2E9C-101B-9397-08002B2CF9AE}" pid="111" name="x1ye=99">
    <vt:lpwstr>D710ZtepWdS+KFWC4+bLPGgo4fEOIxAu3lWi2dluGy1Patve1iM+32hUEn8uXoqjGc4xrveDE9GmuzwCl1Sq2nfxgedGfgo7RuZ0oc5Vsua+9hyvTleeP9LKDjQlT2gTnMexqaYV+ntpxj1I1+hOTG2Yelrd4K9B1jbXjb+y8R6MtqIBtpFK6SWko9UZaZDvxDgOp6RKtKetEDi2d+F6i/NgD/ynmdkIBIn2ivK67lwWbgophkEpjwI5Oy59XAR</vt:lpwstr>
  </property>
</Properties>
</file>